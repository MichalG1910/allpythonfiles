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446FA" w:rsidRPr="00713AD6" w:rsidRDefault="002446FA" w:rsidP="008E5779">
      <w:pPr>
        <w:pStyle w:val="Standard"/>
        <w:ind w:left="-1701"/>
        <w:jc w:val="right"/>
        <w:rPr>
          <w:rFonts w:cs="Times New Roman"/>
          <w:b/>
          <w:bCs/>
        </w:rPr>
      </w:pPr>
    </w:p>
    <w:p w:rsidR="006B7724" w:rsidRDefault="004B65D2">
      <w:pPr>
        <w:pStyle w:val="Standard"/>
        <w:rPr>
          <w:rFonts w:cs="Times New Roman"/>
          <w:b/>
          <w:bCs/>
        </w:rPr>
      </w:pPr>
      <w:r>
        <w:rPr>
          <w:noProof/>
          <w:lang w:eastAsia="pl-PL" w:bidi="ar-SA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4132800</wp:posOffset>
            </wp:positionH>
            <wp:positionV relativeFrom="paragraph">
              <wp:posOffset>55245</wp:posOffset>
            </wp:positionV>
            <wp:extent cx="1181983" cy="1510748"/>
            <wp:effectExtent l="0" t="0" r="0" b="0"/>
            <wp:wrapNone/>
            <wp:docPr id="79" name="Obraz 79" descr="Bioła i Bioły 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Bioła i Bioły 07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1983" cy="1510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5779" w:rsidRDefault="00BC7E4A" w:rsidP="008E5779">
      <w:pPr>
        <w:pStyle w:val="Standard"/>
        <w:spacing w:line="276" w:lineRule="auto"/>
        <w:rPr>
          <w:rFonts w:ascii="Georgia" w:hAnsi="Georgia" w:cs="Times New Roman"/>
          <w:bCs/>
          <w:color w:val="4C70E7"/>
          <w:sz w:val="36"/>
          <w:szCs w:val="36"/>
        </w:rPr>
      </w:pPr>
      <w:r>
        <w:rPr>
          <w:rFonts w:ascii="Georgia" w:hAnsi="Georgia" w:cs="Times New Roman"/>
          <w:bCs/>
          <w:color w:val="4C70E7"/>
          <w:sz w:val="36"/>
          <w:szCs w:val="36"/>
        </w:rPr>
        <w:t>Michał Grabarz</w:t>
      </w:r>
    </w:p>
    <w:p w:rsidR="008E5779" w:rsidRDefault="00CA57B5" w:rsidP="008E5779">
      <w:pPr>
        <w:pStyle w:val="Standard"/>
        <w:spacing w:line="276" w:lineRule="auto"/>
        <w:rPr>
          <w:rFonts w:ascii="Georgia" w:hAnsi="Georgia" w:cs="Times New Roman"/>
          <w:bCs/>
          <w:i/>
          <w:color w:val="666666"/>
          <w:sz w:val="17"/>
          <w:szCs w:val="17"/>
        </w:rPr>
      </w:pPr>
      <w:r w:rsidRPr="008E5779">
        <w:rPr>
          <w:rFonts w:ascii="Georgia" w:hAnsi="Georgia" w:cs="Times New Roman"/>
          <w:bCs/>
          <w:i/>
          <w:color w:val="666666"/>
          <w:sz w:val="17"/>
          <w:szCs w:val="17"/>
        </w:rPr>
        <w:t>Curriculum</w:t>
      </w:r>
      <w:r w:rsidR="008E5779" w:rsidRPr="008E5779">
        <w:rPr>
          <w:rFonts w:ascii="Georgia" w:hAnsi="Georgia" w:cs="Times New Roman"/>
          <w:bCs/>
          <w:i/>
          <w:color w:val="666666"/>
          <w:sz w:val="17"/>
          <w:szCs w:val="17"/>
        </w:rPr>
        <w:t xml:space="preserve"> Vitae</w:t>
      </w:r>
      <w:r w:rsidR="000835F4">
        <w:rPr>
          <w:rFonts w:ascii="Georgia" w:hAnsi="Georgia" w:cs="Times New Roman"/>
          <w:bCs/>
          <w:i/>
          <w:color w:val="666666"/>
          <w:sz w:val="17"/>
          <w:szCs w:val="17"/>
        </w:rPr>
        <w:tab/>
      </w:r>
      <w:r w:rsidR="000835F4">
        <w:rPr>
          <w:rFonts w:ascii="Georgia" w:hAnsi="Georgia" w:cs="Times New Roman"/>
          <w:bCs/>
          <w:i/>
          <w:color w:val="666666"/>
          <w:sz w:val="17"/>
          <w:szCs w:val="17"/>
        </w:rPr>
        <w:tab/>
      </w:r>
      <w:r w:rsidR="000835F4">
        <w:rPr>
          <w:rFonts w:ascii="Georgia" w:hAnsi="Georgia" w:cs="Times New Roman"/>
          <w:bCs/>
          <w:i/>
          <w:color w:val="666666"/>
          <w:sz w:val="17"/>
          <w:szCs w:val="17"/>
        </w:rPr>
        <w:tab/>
      </w:r>
      <w:r w:rsidR="000835F4">
        <w:rPr>
          <w:rFonts w:ascii="Georgia" w:hAnsi="Georgia" w:cs="Times New Roman"/>
          <w:bCs/>
          <w:i/>
          <w:color w:val="666666"/>
          <w:sz w:val="17"/>
          <w:szCs w:val="17"/>
        </w:rPr>
        <w:tab/>
      </w:r>
      <w:r w:rsidR="000835F4">
        <w:rPr>
          <w:rFonts w:ascii="Georgia" w:hAnsi="Georgia" w:cs="Times New Roman"/>
          <w:bCs/>
          <w:i/>
          <w:color w:val="666666"/>
          <w:sz w:val="17"/>
          <w:szCs w:val="17"/>
        </w:rPr>
        <w:tab/>
      </w:r>
      <w:r w:rsidR="000835F4">
        <w:rPr>
          <w:rFonts w:ascii="Georgia" w:hAnsi="Georgia" w:cs="Times New Roman"/>
          <w:bCs/>
          <w:i/>
          <w:color w:val="666666"/>
          <w:sz w:val="17"/>
          <w:szCs w:val="17"/>
        </w:rPr>
        <w:tab/>
      </w:r>
      <w:r w:rsidR="000835F4">
        <w:rPr>
          <w:rFonts w:ascii="Georgia" w:hAnsi="Georgia" w:cs="Times New Roman"/>
          <w:bCs/>
          <w:i/>
          <w:color w:val="666666"/>
          <w:sz w:val="17"/>
          <w:szCs w:val="17"/>
        </w:rPr>
        <w:tab/>
      </w:r>
      <w:r w:rsidR="000835F4">
        <w:rPr>
          <w:rFonts w:ascii="Georgia" w:hAnsi="Georgia" w:cs="Times New Roman"/>
          <w:bCs/>
          <w:i/>
          <w:color w:val="666666"/>
          <w:sz w:val="17"/>
          <w:szCs w:val="17"/>
        </w:rPr>
        <w:tab/>
      </w:r>
      <w:r w:rsidR="000835F4">
        <w:rPr>
          <w:rFonts w:ascii="Georgia" w:hAnsi="Georgia" w:cs="Times New Roman"/>
          <w:bCs/>
          <w:i/>
          <w:color w:val="666666"/>
          <w:sz w:val="17"/>
          <w:szCs w:val="17"/>
        </w:rPr>
        <w:tab/>
      </w:r>
    </w:p>
    <w:p w:rsidR="008E5779" w:rsidRDefault="008E5779" w:rsidP="008E5779">
      <w:pPr>
        <w:pStyle w:val="Standard"/>
        <w:spacing w:line="276" w:lineRule="auto"/>
        <w:rPr>
          <w:rFonts w:ascii="Georgia" w:hAnsi="Georgia" w:cs="Times New Roman"/>
          <w:bCs/>
          <w:i/>
          <w:color w:val="666666"/>
          <w:sz w:val="17"/>
          <w:szCs w:val="17"/>
        </w:rPr>
      </w:pPr>
    </w:p>
    <w:p w:rsidR="003C63CD" w:rsidRDefault="003C63CD" w:rsidP="003C63CD">
      <w:pPr>
        <w:pStyle w:val="Standard"/>
        <w:rPr>
          <w:rFonts w:ascii="Tahoma" w:hAnsi="Tahoma" w:cs="Tahoma"/>
          <w:bCs/>
          <w:color w:val="666666"/>
          <w:sz w:val="17"/>
          <w:szCs w:val="17"/>
        </w:rPr>
        <w:sectPr w:rsidR="003C63CD" w:rsidSect="008E5779">
          <w:pgSz w:w="11906" w:h="16838"/>
          <w:pgMar w:top="0" w:right="1700" w:bottom="1134" w:left="1701" w:header="708" w:footer="708" w:gutter="0"/>
          <w:cols w:space="708"/>
          <w:docGrid w:linePitch="360"/>
        </w:sectPr>
      </w:pPr>
    </w:p>
    <w:p w:rsidR="008E5779" w:rsidRPr="003C63CD" w:rsidRDefault="008E5779" w:rsidP="003C63CD">
      <w:pPr>
        <w:pStyle w:val="Standard"/>
        <w:ind w:right="36"/>
        <w:rPr>
          <w:rFonts w:ascii="Tahoma" w:hAnsi="Tahoma" w:cs="Tahoma"/>
          <w:bCs/>
          <w:color w:val="666666"/>
          <w:sz w:val="17"/>
          <w:szCs w:val="17"/>
        </w:rPr>
      </w:pPr>
      <w:r w:rsidRPr="003C63CD">
        <w:rPr>
          <w:rFonts w:ascii="Tahoma" w:hAnsi="Tahoma" w:cs="Tahoma"/>
          <w:bCs/>
          <w:color w:val="666666"/>
          <w:sz w:val="17"/>
          <w:szCs w:val="17"/>
        </w:rPr>
        <w:t>Data urodzenia</w:t>
      </w:r>
    </w:p>
    <w:p w:rsidR="008E5779" w:rsidRDefault="008E5779" w:rsidP="003C63CD">
      <w:pPr>
        <w:pStyle w:val="Standard"/>
        <w:ind w:right="36"/>
        <w:rPr>
          <w:rFonts w:ascii="Tahoma" w:hAnsi="Tahoma" w:cs="Tahoma"/>
          <w:bCs/>
          <w:color w:val="666666"/>
          <w:sz w:val="17"/>
          <w:szCs w:val="17"/>
        </w:rPr>
      </w:pPr>
      <w:r w:rsidRPr="003C63CD">
        <w:rPr>
          <w:rFonts w:ascii="Tahoma" w:hAnsi="Tahoma" w:cs="Tahoma"/>
          <w:bCs/>
          <w:color w:val="666666"/>
          <w:sz w:val="17"/>
          <w:szCs w:val="17"/>
        </w:rPr>
        <w:t>Adres</w:t>
      </w:r>
    </w:p>
    <w:p w:rsidR="003C63CD" w:rsidRPr="003C63CD" w:rsidRDefault="003C63CD" w:rsidP="003C63CD">
      <w:pPr>
        <w:pStyle w:val="Standard"/>
        <w:ind w:right="36"/>
        <w:rPr>
          <w:rFonts w:ascii="Tahoma" w:hAnsi="Tahoma" w:cs="Tahoma"/>
          <w:bCs/>
          <w:color w:val="666666"/>
          <w:sz w:val="17"/>
          <w:szCs w:val="17"/>
        </w:rPr>
      </w:pPr>
    </w:p>
    <w:p w:rsidR="008E5779" w:rsidRPr="003C63CD" w:rsidRDefault="008E5779" w:rsidP="003C63CD">
      <w:pPr>
        <w:pStyle w:val="Standard"/>
        <w:ind w:right="36"/>
        <w:rPr>
          <w:rFonts w:ascii="Tahoma" w:hAnsi="Tahoma" w:cs="Tahoma"/>
          <w:bCs/>
          <w:color w:val="666666"/>
          <w:sz w:val="17"/>
          <w:szCs w:val="17"/>
        </w:rPr>
      </w:pPr>
      <w:r w:rsidRPr="003C63CD">
        <w:rPr>
          <w:rFonts w:ascii="Tahoma" w:hAnsi="Tahoma" w:cs="Tahoma"/>
          <w:bCs/>
          <w:color w:val="666666"/>
          <w:sz w:val="17"/>
          <w:szCs w:val="17"/>
        </w:rPr>
        <w:t>Telefon</w:t>
      </w:r>
    </w:p>
    <w:p w:rsidR="008E5779" w:rsidRDefault="008E5779" w:rsidP="003C63CD">
      <w:pPr>
        <w:pStyle w:val="Standard"/>
        <w:ind w:right="36"/>
        <w:rPr>
          <w:rFonts w:ascii="Tahoma" w:hAnsi="Tahoma" w:cs="Tahoma"/>
          <w:bCs/>
          <w:color w:val="666666"/>
          <w:sz w:val="17"/>
          <w:szCs w:val="17"/>
        </w:rPr>
      </w:pPr>
      <w:r w:rsidRPr="003C63CD">
        <w:rPr>
          <w:rFonts w:ascii="Tahoma" w:hAnsi="Tahoma" w:cs="Tahoma"/>
          <w:bCs/>
          <w:color w:val="666666"/>
          <w:sz w:val="17"/>
          <w:szCs w:val="17"/>
        </w:rPr>
        <w:t>Email</w:t>
      </w:r>
    </w:p>
    <w:p w:rsidR="003C63CD" w:rsidRDefault="00BC7E4A" w:rsidP="000A4749">
      <w:pPr>
        <w:pStyle w:val="Standard"/>
        <w:ind w:right="36" w:firstLine="709"/>
        <w:rPr>
          <w:rFonts w:ascii="Tahoma" w:hAnsi="Tahoma" w:cs="Tahoma"/>
          <w:bCs/>
          <w:color w:val="666666"/>
          <w:sz w:val="17"/>
          <w:szCs w:val="17"/>
        </w:rPr>
      </w:pPr>
      <w:r>
        <w:rPr>
          <w:rFonts w:ascii="Tahoma" w:hAnsi="Tahoma" w:cs="Tahoma"/>
          <w:bCs/>
          <w:color w:val="666666"/>
          <w:sz w:val="17"/>
          <w:szCs w:val="17"/>
        </w:rPr>
        <w:t>12 października 1984r</w:t>
      </w:r>
    </w:p>
    <w:p w:rsidR="003C63CD" w:rsidRDefault="003C63CD" w:rsidP="000A4749">
      <w:pPr>
        <w:pStyle w:val="Standard"/>
        <w:ind w:right="36" w:firstLine="709"/>
        <w:rPr>
          <w:rFonts w:ascii="Tahoma" w:hAnsi="Tahoma" w:cs="Tahoma"/>
          <w:bCs/>
          <w:color w:val="666666"/>
          <w:sz w:val="17"/>
          <w:szCs w:val="17"/>
        </w:rPr>
      </w:pPr>
      <w:r>
        <w:rPr>
          <w:rFonts w:ascii="Tahoma" w:hAnsi="Tahoma" w:cs="Tahoma"/>
          <w:bCs/>
          <w:color w:val="666666"/>
          <w:sz w:val="17"/>
          <w:szCs w:val="17"/>
        </w:rPr>
        <w:t xml:space="preserve">Ul. </w:t>
      </w:r>
      <w:r w:rsidR="00BC7E4A">
        <w:rPr>
          <w:rFonts w:ascii="Tahoma" w:hAnsi="Tahoma" w:cs="Tahoma"/>
          <w:bCs/>
          <w:color w:val="666666"/>
          <w:sz w:val="17"/>
          <w:szCs w:val="17"/>
        </w:rPr>
        <w:t>Ekologiczna 32</w:t>
      </w:r>
    </w:p>
    <w:p w:rsidR="003C63CD" w:rsidRDefault="00BC7E4A" w:rsidP="000A4749">
      <w:pPr>
        <w:pStyle w:val="Standard"/>
        <w:ind w:right="36" w:firstLine="709"/>
        <w:rPr>
          <w:rFonts w:ascii="Tahoma" w:hAnsi="Tahoma" w:cs="Tahoma"/>
          <w:bCs/>
          <w:color w:val="666666"/>
          <w:sz w:val="17"/>
          <w:szCs w:val="17"/>
        </w:rPr>
      </w:pPr>
      <w:r>
        <w:rPr>
          <w:rFonts w:ascii="Tahoma" w:hAnsi="Tahoma" w:cs="Tahoma"/>
          <w:bCs/>
          <w:color w:val="666666"/>
          <w:sz w:val="17"/>
          <w:szCs w:val="17"/>
        </w:rPr>
        <w:t>05-830 Urzut</w:t>
      </w:r>
    </w:p>
    <w:p w:rsidR="003C63CD" w:rsidRDefault="00BC7E4A" w:rsidP="000A4749">
      <w:pPr>
        <w:pStyle w:val="Standard"/>
        <w:ind w:right="36" w:firstLine="709"/>
        <w:rPr>
          <w:rFonts w:ascii="Tahoma" w:hAnsi="Tahoma" w:cs="Tahoma"/>
          <w:bCs/>
          <w:color w:val="666666"/>
          <w:sz w:val="17"/>
          <w:szCs w:val="17"/>
        </w:rPr>
      </w:pPr>
      <w:r>
        <w:rPr>
          <w:rFonts w:ascii="Tahoma" w:hAnsi="Tahoma" w:cs="Tahoma"/>
          <w:bCs/>
          <w:color w:val="666666"/>
          <w:sz w:val="17"/>
          <w:szCs w:val="17"/>
        </w:rPr>
        <w:t>739 093</w:t>
      </w:r>
      <w:r w:rsidR="000A4749">
        <w:rPr>
          <w:rFonts w:ascii="Tahoma" w:hAnsi="Tahoma" w:cs="Tahoma"/>
          <w:bCs/>
          <w:color w:val="666666"/>
          <w:sz w:val="17"/>
          <w:szCs w:val="17"/>
        </w:rPr>
        <w:t> </w:t>
      </w:r>
      <w:r>
        <w:rPr>
          <w:rFonts w:ascii="Tahoma" w:hAnsi="Tahoma" w:cs="Tahoma"/>
          <w:bCs/>
          <w:color w:val="666666"/>
          <w:sz w:val="17"/>
          <w:szCs w:val="17"/>
        </w:rPr>
        <w:t>883</w:t>
      </w:r>
    </w:p>
    <w:p w:rsidR="003C63CD" w:rsidRPr="003C63CD" w:rsidRDefault="00BC7E4A" w:rsidP="000A4749">
      <w:pPr>
        <w:pStyle w:val="Standard"/>
        <w:ind w:right="36" w:firstLine="709"/>
        <w:rPr>
          <w:rFonts w:ascii="Tahoma" w:hAnsi="Tahoma" w:cs="Tahoma"/>
          <w:bCs/>
          <w:color w:val="666666"/>
          <w:sz w:val="17"/>
          <w:szCs w:val="17"/>
        </w:rPr>
      </w:pPr>
      <w:r>
        <w:rPr>
          <w:rFonts w:ascii="Tahoma" w:hAnsi="Tahoma" w:cs="Tahoma"/>
          <w:bCs/>
          <w:color w:val="666666"/>
          <w:sz w:val="17"/>
          <w:szCs w:val="17"/>
        </w:rPr>
        <w:t>grabarzmichal@gmail.com</w:t>
      </w:r>
    </w:p>
    <w:p w:rsidR="003C63CD" w:rsidRDefault="003C63CD">
      <w:pPr>
        <w:pStyle w:val="Standard"/>
        <w:rPr>
          <w:rFonts w:cs="Times New Roman"/>
          <w:b/>
          <w:bCs/>
        </w:rPr>
        <w:sectPr w:rsidR="003C63CD" w:rsidSect="003C63CD">
          <w:type w:val="continuous"/>
          <w:pgSz w:w="11906" w:h="16838"/>
          <w:pgMar w:top="0" w:right="1700" w:bottom="1134" w:left="1701" w:header="708" w:footer="708" w:gutter="0"/>
          <w:cols w:num="2" w:space="283" w:equalWidth="0">
            <w:col w:w="1454" w:space="106"/>
            <w:col w:w="6945"/>
          </w:cols>
          <w:docGrid w:linePitch="360"/>
        </w:sectPr>
      </w:pPr>
    </w:p>
    <w:p w:rsidR="00B75D1F" w:rsidRDefault="00B75D1F" w:rsidP="00A74A44">
      <w:pPr>
        <w:pStyle w:val="Standard"/>
        <w:spacing w:before="120"/>
        <w:rPr>
          <w:rFonts w:cs="Times New Roman"/>
          <w:b/>
          <w:bCs/>
        </w:rPr>
      </w:pPr>
    </w:p>
    <w:p w:rsidR="00A74A44" w:rsidRDefault="00413A2F" w:rsidP="00A74A44">
      <w:pPr>
        <w:pStyle w:val="Standard"/>
        <w:spacing w:before="120"/>
        <w:rPr>
          <w:rFonts w:ascii="Georgia" w:hAnsi="Georgia" w:cs="Times New Roman"/>
          <w:bCs/>
          <w:color w:val="4C70E7"/>
        </w:rPr>
      </w:pP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104775</wp:posOffset>
                </wp:positionV>
                <wp:extent cx="1040765" cy="268605"/>
                <wp:effectExtent l="2540" t="0" r="4445" b="0"/>
                <wp:wrapNone/>
                <wp:docPr id="3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3E5" w:rsidRPr="004463E5" w:rsidRDefault="00BC7E4A" w:rsidP="004463E5">
                            <w:pPr>
                              <w:jc w:val="right"/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  <w:t xml:space="preserve">02.2014 –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49.4pt;margin-top:8.25pt;width:81.95pt;height:21.1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" filled="f" stroked="f">
                <v:textbox>
                  <w:txbxContent>
                    <w:p w:rsidR="004463E5" w:rsidRPr="004463E5" w:rsidRDefault="00BC7E4A" w:rsidP="004463E5">
                      <w:pPr>
                        <w:jc w:val="right"/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  <w:t xml:space="preserve">02.2014 –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76200</wp:posOffset>
                </wp:positionV>
                <wp:extent cx="1376680" cy="421005"/>
                <wp:effectExtent l="0" t="0" r="4445" b="0"/>
                <wp:wrapNone/>
                <wp:docPr id="3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5D1F" w:rsidRPr="00B75D1F" w:rsidRDefault="00B75D1F" w:rsidP="00B75D1F">
                            <w:pPr>
                              <w:rPr>
                                <w:rFonts w:ascii="Georgia" w:hAnsi="Georgia" w:cs="Tahoma"/>
                                <w:color w:val="4C70E7"/>
                              </w:rPr>
                            </w:pPr>
                            <w:r w:rsidRPr="00B75D1F">
                              <w:rPr>
                                <w:rFonts w:ascii="Georgia" w:hAnsi="Georgia" w:cs="Tahoma"/>
                                <w:color w:val="4C70E7"/>
                              </w:rPr>
                              <w:t>Doświadczenie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-7.8pt;margin-top:6pt;width:108.4pt;height:33.1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8RuQIAAMI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" filled="f" stroked="f">
                <v:textbox>
                  <w:txbxContent>
                    <w:p w:rsidR="00B75D1F" w:rsidRPr="00B75D1F" w:rsidRDefault="00B75D1F" w:rsidP="00B75D1F">
                      <w:pPr>
                        <w:rPr>
                          <w:rFonts w:ascii="Georgia" w:hAnsi="Georgia" w:cs="Tahoma"/>
                          <w:color w:val="4C70E7"/>
                        </w:rPr>
                      </w:pPr>
                      <w:r w:rsidRPr="00B75D1F">
                        <w:rPr>
                          <w:rFonts w:ascii="Georgia" w:hAnsi="Georgia" w:cs="Tahoma"/>
                          <w:color w:val="4C70E7"/>
                        </w:rPr>
                        <w:t>Doświadczenie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76200</wp:posOffset>
                </wp:positionV>
                <wp:extent cx="3207385" cy="421005"/>
                <wp:effectExtent l="0" t="0" r="0" b="0"/>
                <wp:wrapNone/>
                <wp:docPr id="3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38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4A44" w:rsidRPr="00A74A44" w:rsidRDefault="00BC7E4A" w:rsidP="00A74A44">
                            <w:pPr>
                              <w:pStyle w:val="Standard"/>
                              <w:rPr>
                                <w:rFonts w:ascii="Georgia" w:hAnsi="Georgia" w:cs="Times New Roman"/>
                                <w:bCs/>
                                <w:color w:val="666666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Cs/>
                                <w:color w:val="666666"/>
                              </w:rPr>
                              <w:t>Specjalista ds. testowania CPE</w:t>
                            </w:r>
                          </w:p>
                          <w:p w:rsidR="00A74A44" w:rsidRPr="00C26881" w:rsidRDefault="00BC7E4A" w:rsidP="00C26881">
                            <w:pPr>
                              <w:rPr>
                                <w:rFonts w:ascii="Tahoma" w:hAnsi="Tahoma" w:cs="Tahoma"/>
                                <w:i/>
                                <w:color w:val="666666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color w:val="666666"/>
                                <w:sz w:val="17"/>
                                <w:szCs w:val="17"/>
                              </w:rPr>
                              <w:t>UPC Polska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o:spid="_x0000_s1028" type="#_x0000_t202" style="position:absolute;margin-left:100.6pt;margin-top:6pt;width:252.55pt;height:33.1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" filled="f" stroked="f">
                <v:textbox>
                  <w:txbxContent>
                    <w:p w:rsidR="00A74A44" w:rsidRPr="00A74A44" w:rsidRDefault="00BC7E4A" w:rsidP="00A74A44">
                      <w:pPr>
                        <w:pStyle w:val="Standard"/>
                        <w:rPr>
                          <w:rFonts w:ascii="Georgia" w:hAnsi="Georgia" w:cs="Times New Roman"/>
                          <w:bCs/>
                          <w:color w:val="666666"/>
                        </w:rPr>
                      </w:pPr>
                      <w:r>
                        <w:rPr>
                          <w:rFonts w:ascii="Georgia" w:hAnsi="Georgia" w:cs="Times New Roman"/>
                          <w:bCs/>
                          <w:color w:val="666666"/>
                        </w:rPr>
                        <w:t>Specjalista ds. testowania CPE</w:t>
                      </w:r>
                    </w:p>
                    <w:p w:rsidR="00A74A44" w:rsidRPr="00C26881" w:rsidRDefault="00BC7E4A" w:rsidP="00C26881">
                      <w:pPr>
                        <w:rPr>
                          <w:rFonts w:ascii="Tahoma" w:hAnsi="Tahoma" w:cs="Tahoma"/>
                          <w:i/>
                          <w:color w:val="666666"/>
                          <w:sz w:val="17"/>
                          <w:szCs w:val="17"/>
                        </w:rPr>
                      </w:pPr>
                      <w:r>
                        <w:rPr>
                          <w:rFonts w:ascii="Tahoma" w:hAnsi="Tahoma" w:cs="Tahoma"/>
                          <w:i/>
                          <w:color w:val="666666"/>
                          <w:sz w:val="17"/>
                          <w:szCs w:val="17"/>
                        </w:rPr>
                        <w:t>UPC Polska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28575</wp:posOffset>
                </wp:positionV>
                <wp:extent cx="5400040" cy="0"/>
                <wp:effectExtent l="19050" t="18415" r="19685" b="19685"/>
                <wp:wrapNone/>
                <wp:docPr id="34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C70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548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-.3pt;margin-top:2.25pt;width:425.2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" strokecolor="#4c70e7" strokeweight="2pt"/>
            </w:pict>
          </mc:Fallback>
        </mc:AlternateContent>
      </w:r>
    </w:p>
    <w:p w:rsidR="00A74A44" w:rsidRPr="00A74A44" w:rsidRDefault="00413A2F" w:rsidP="00A74A44">
      <w:pPr>
        <w:pStyle w:val="Standard"/>
        <w:spacing w:before="120"/>
        <w:rPr>
          <w:rFonts w:ascii="Georgia" w:hAnsi="Georgia" w:cs="Times New Roman"/>
          <w:bCs/>
          <w:color w:val="4C70E7"/>
        </w:rPr>
      </w:pP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210185</wp:posOffset>
                </wp:positionV>
                <wp:extent cx="4100195" cy="229235"/>
                <wp:effectExtent l="0" t="1905" r="0" b="0"/>
                <wp:wrapNone/>
                <wp:docPr id="3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19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463E5" w:rsidRDefault="00BC7E4A" w:rsidP="0092394F">
                            <w:pPr>
                              <w:ind w:firstLine="709"/>
                              <w:rPr>
                                <w:rFonts w:ascii="Tahoma" w:hAnsi="Tahoma" w:cs="Tahoma"/>
                                <w:color w:val="666666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66666"/>
                                <w:sz w:val="17"/>
                                <w:szCs w:val="17"/>
                              </w:rPr>
                              <w:t>Testowanie urządzeń CPE</w:t>
                            </w:r>
                          </w:p>
                          <w:p w:rsidR="000677AB" w:rsidRDefault="000677AB" w:rsidP="0092394F">
                            <w:pPr>
                              <w:ind w:firstLine="709"/>
                              <w:rPr>
                                <w:rFonts w:ascii="Tahoma" w:hAnsi="Tahoma" w:cs="Tahoma"/>
                                <w:color w:val="666666"/>
                                <w:sz w:val="17"/>
                                <w:szCs w:val="17"/>
                              </w:rPr>
                            </w:pPr>
                          </w:p>
                          <w:p w:rsidR="000677AB" w:rsidRPr="00C26881" w:rsidRDefault="000677AB" w:rsidP="0092394F">
                            <w:pPr>
                              <w:ind w:firstLine="709"/>
                              <w:rPr>
                                <w:rFonts w:ascii="Tahoma" w:hAnsi="Tahoma" w:cs="Tahoma"/>
                                <w:color w:val="666666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00.6pt;margin-top:16.55pt;width:322.85pt;height:18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W6WuAIAAME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" filled="f" stroked="f">
                <v:textbox>
                  <w:txbxContent>
                    <w:p w:rsidR="004463E5" w:rsidRDefault="00BC7E4A" w:rsidP="0092394F">
                      <w:pPr>
                        <w:ind w:firstLine="709"/>
                        <w:rPr>
                          <w:rFonts w:ascii="Tahoma" w:hAnsi="Tahoma" w:cs="Tahoma"/>
                          <w:color w:val="666666"/>
                          <w:sz w:val="17"/>
                          <w:szCs w:val="17"/>
                        </w:rPr>
                      </w:pPr>
                      <w:r>
                        <w:rPr>
                          <w:rFonts w:ascii="Tahoma" w:hAnsi="Tahoma" w:cs="Tahoma"/>
                          <w:color w:val="666666"/>
                          <w:sz w:val="17"/>
                          <w:szCs w:val="17"/>
                        </w:rPr>
                        <w:t>Testowanie urządzeń CPE</w:t>
                      </w:r>
                    </w:p>
                    <w:p w:rsidR="000677AB" w:rsidRDefault="000677AB" w:rsidP="0092394F">
                      <w:pPr>
                        <w:ind w:firstLine="709"/>
                        <w:rPr>
                          <w:rFonts w:ascii="Tahoma" w:hAnsi="Tahoma" w:cs="Tahoma"/>
                          <w:color w:val="666666"/>
                          <w:sz w:val="17"/>
                          <w:szCs w:val="17"/>
                        </w:rPr>
                      </w:pPr>
                    </w:p>
                    <w:p w:rsidR="000677AB" w:rsidRPr="00C26881" w:rsidRDefault="000677AB" w:rsidP="0092394F">
                      <w:pPr>
                        <w:ind w:firstLine="709"/>
                        <w:rPr>
                          <w:rFonts w:ascii="Tahoma" w:hAnsi="Tahoma" w:cs="Tahoma"/>
                          <w:color w:val="666666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E5779" w:rsidRDefault="00413A2F">
      <w:pPr>
        <w:pStyle w:val="Standard"/>
        <w:rPr>
          <w:rFonts w:cs="Times New Roman"/>
          <w:b/>
          <w:bCs/>
        </w:rPr>
      </w:pP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151130</wp:posOffset>
                </wp:positionV>
                <wp:extent cx="4032250" cy="0"/>
                <wp:effectExtent l="9525" t="5080" r="6350" b="13970"/>
                <wp:wrapNone/>
                <wp:docPr id="3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C70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C8487" id="AutoShape 12" o:spid="_x0000_s1026" type="#_x0000_t32" style="position:absolute;margin-left:106.95pt;margin-top:11.9pt;width:317.5pt;height:0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" strokecolor="#4c70e7" strokeweight=".5pt"/>
            </w:pict>
          </mc:Fallback>
        </mc:AlternateContent>
      </w:r>
    </w:p>
    <w:p w:rsidR="008E5779" w:rsidRDefault="00413A2F">
      <w:pPr>
        <w:pStyle w:val="Standard"/>
        <w:rPr>
          <w:rFonts w:cs="Times New Roman"/>
          <w:b/>
          <w:bCs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42545</wp:posOffset>
                </wp:positionV>
                <wp:extent cx="1040765" cy="268605"/>
                <wp:effectExtent l="2540" t="0" r="4445" b="2540"/>
                <wp:wrapNone/>
                <wp:docPr id="3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218" w:rsidRPr="004463E5" w:rsidRDefault="00BC7E4A" w:rsidP="00F30218">
                            <w:pPr>
                              <w:jc w:val="right"/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  <w:t>10.2011 – 02.2014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349.4pt;margin-top:3.35pt;width:81.95pt;height:21.1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l8QuQIAAMI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" filled="f" stroked="f">
                <v:textbox>
                  <w:txbxContent>
                    <w:p w:rsidR="00F30218" w:rsidRPr="004463E5" w:rsidRDefault="00BC7E4A" w:rsidP="00F30218">
                      <w:pPr>
                        <w:jc w:val="right"/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  <w:t>10.2011 – 02.2014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13970</wp:posOffset>
                </wp:positionV>
                <wp:extent cx="3207385" cy="421005"/>
                <wp:effectExtent l="0" t="0" r="0" b="254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38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218" w:rsidRPr="00A74A44" w:rsidRDefault="00BC7E4A" w:rsidP="00F30218">
                            <w:pPr>
                              <w:pStyle w:val="Standard"/>
                              <w:rPr>
                                <w:rFonts w:ascii="Georgia" w:hAnsi="Georgia" w:cs="Times New Roman"/>
                                <w:bCs/>
                                <w:color w:val="666666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Cs/>
                                <w:color w:val="666666"/>
                              </w:rPr>
                              <w:t>Instalator Usług Telekomunikacyjnych</w:t>
                            </w:r>
                          </w:p>
                          <w:p w:rsidR="00F30218" w:rsidRPr="00A74A44" w:rsidRDefault="00BC7E4A" w:rsidP="00F30218">
                            <w:pPr>
                              <w:rPr>
                                <w:rFonts w:ascii="Tahoma" w:hAnsi="Tahoma" w:cs="Tahoma"/>
                                <w:i/>
                                <w:color w:val="666666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color w:val="666666"/>
                                <w:sz w:val="17"/>
                                <w:szCs w:val="17"/>
                              </w:rPr>
                              <w:t>„Krisbol” Krzysztof Bołdyn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1" type="#_x0000_t202" style="position:absolute;margin-left:100.6pt;margin-top:1.1pt;width:252.55pt;height:33.1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pHxuQIAAMI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" filled="f" stroked="f">
                <v:textbox>
                  <w:txbxContent>
                    <w:p w:rsidR="00F30218" w:rsidRPr="00A74A44" w:rsidRDefault="00BC7E4A" w:rsidP="00F30218">
                      <w:pPr>
                        <w:pStyle w:val="Standard"/>
                        <w:rPr>
                          <w:rFonts w:ascii="Georgia" w:hAnsi="Georgia" w:cs="Times New Roman"/>
                          <w:bCs/>
                          <w:color w:val="666666"/>
                        </w:rPr>
                      </w:pPr>
                      <w:r>
                        <w:rPr>
                          <w:rFonts w:ascii="Georgia" w:hAnsi="Georgia" w:cs="Times New Roman"/>
                          <w:bCs/>
                          <w:color w:val="666666"/>
                        </w:rPr>
                        <w:t>Instalator Usług Telekomunikacyjnych</w:t>
                      </w:r>
                    </w:p>
                    <w:p w:rsidR="00F30218" w:rsidRPr="00A74A44" w:rsidRDefault="00BC7E4A" w:rsidP="00F30218">
                      <w:pPr>
                        <w:rPr>
                          <w:rFonts w:ascii="Tahoma" w:hAnsi="Tahoma" w:cs="Tahoma"/>
                          <w:i/>
                          <w:color w:val="666666"/>
                          <w:sz w:val="17"/>
                          <w:szCs w:val="17"/>
                        </w:rPr>
                      </w:pPr>
                      <w:r>
                        <w:rPr>
                          <w:rFonts w:ascii="Tahoma" w:hAnsi="Tahoma" w:cs="Tahoma"/>
                          <w:i/>
                          <w:color w:val="666666"/>
                          <w:sz w:val="17"/>
                          <w:szCs w:val="17"/>
                        </w:rPr>
                        <w:t>„Krisbol” Krzysztof Bołdyn</w:t>
                      </w:r>
                    </w:p>
                  </w:txbxContent>
                </v:textbox>
              </v:shape>
            </w:pict>
          </mc:Fallback>
        </mc:AlternateContent>
      </w:r>
    </w:p>
    <w:p w:rsidR="008E5779" w:rsidRPr="00713AD6" w:rsidRDefault="008E5779">
      <w:pPr>
        <w:pStyle w:val="Standard"/>
        <w:rPr>
          <w:rFonts w:cs="Times New Roman"/>
          <w:b/>
          <w:bCs/>
        </w:rPr>
      </w:pPr>
    </w:p>
    <w:p w:rsidR="006B7724" w:rsidRPr="00713AD6" w:rsidRDefault="00413A2F">
      <w:pPr>
        <w:pStyle w:val="Standard"/>
        <w:rPr>
          <w:rFonts w:cs="Times New Roman"/>
          <w:b/>
          <w:bCs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46355</wp:posOffset>
                </wp:positionV>
                <wp:extent cx="4100195" cy="504825"/>
                <wp:effectExtent l="0" t="0" r="0" b="254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19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218" w:rsidRPr="004463E5" w:rsidRDefault="00BC7E4A" w:rsidP="0092394F">
                            <w:pPr>
                              <w:ind w:left="709"/>
                              <w:rPr>
                                <w:rFonts w:ascii="Tahoma" w:hAnsi="Tahoma" w:cs="Tahoma"/>
                                <w:color w:val="666666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66666"/>
                                <w:sz w:val="17"/>
                                <w:szCs w:val="17"/>
                              </w:rPr>
                              <w:t>Instalowanie i serwisowanie</w:t>
                            </w:r>
                            <w:r w:rsidR="0092394F">
                              <w:rPr>
                                <w:rFonts w:ascii="Tahoma" w:hAnsi="Tahoma" w:cs="Tahoma"/>
                                <w:color w:val="666666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color w:val="666666"/>
                                <w:sz w:val="17"/>
                                <w:szCs w:val="17"/>
                              </w:rPr>
                              <w:t>usług telekomunikacyjnych u odbiorców końcowych.</w:t>
                            </w:r>
                            <w:r w:rsidR="00F30218" w:rsidRPr="004463E5">
                              <w:rPr>
                                <w:rFonts w:ascii="Tahoma" w:hAnsi="Tahoma" w:cs="Tahoma"/>
                                <w:color w:val="666666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margin-left:96.85pt;margin-top:3.65pt;width:322.85pt;height:39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" filled="f" stroked="f">
                <v:textbox>
                  <w:txbxContent>
                    <w:p w:rsidR="00F30218" w:rsidRPr="004463E5" w:rsidRDefault="00BC7E4A" w:rsidP="0092394F">
                      <w:pPr>
                        <w:ind w:left="709"/>
                        <w:rPr>
                          <w:rFonts w:ascii="Tahoma" w:hAnsi="Tahoma" w:cs="Tahoma"/>
                          <w:color w:val="666666"/>
                          <w:sz w:val="17"/>
                          <w:szCs w:val="17"/>
                        </w:rPr>
                      </w:pPr>
                      <w:r>
                        <w:rPr>
                          <w:rFonts w:ascii="Tahoma" w:hAnsi="Tahoma" w:cs="Tahoma"/>
                          <w:color w:val="666666"/>
                          <w:sz w:val="17"/>
                          <w:szCs w:val="17"/>
                        </w:rPr>
                        <w:t>Instalowanie i serwisowanie</w:t>
                      </w:r>
                      <w:r w:rsidR="0092394F">
                        <w:rPr>
                          <w:rFonts w:ascii="Tahoma" w:hAnsi="Tahoma" w:cs="Tahoma"/>
                          <w:color w:val="666666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color w:val="666666"/>
                          <w:sz w:val="17"/>
                          <w:szCs w:val="17"/>
                        </w:rPr>
                        <w:t>usług telekomunikacyjnych u odbiorców końcowych.</w:t>
                      </w:r>
                      <w:r w:rsidR="00F30218" w:rsidRPr="004463E5">
                        <w:rPr>
                          <w:rFonts w:ascii="Tahoma" w:hAnsi="Tahoma" w:cs="Tahoma"/>
                          <w:color w:val="666666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B7724" w:rsidRDefault="006B7724">
      <w:pPr>
        <w:pStyle w:val="Standard"/>
        <w:rPr>
          <w:rFonts w:cs="Times New Roman"/>
        </w:rPr>
      </w:pPr>
    </w:p>
    <w:p w:rsidR="00BC7E4A" w:rsidRDefault="00413A2F" w:rsidP="00BC7E4A">
      <w:pPr>
        <w:pStyle w:val="Standard"/>
        <w:rPr>
          <w:rFonts w:cs="Times New Roman"/>
          <w:b/>
          <w:bCs/>
        </w:rPr>
      </w:pP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117475</wp:posOffset>
                </wp:positionV>
                <wp:extent cx="4032250" cy="0"/>
                <wp:effectExtent l="9525" t="9525" r="6350" b="9525"/>
                <wp:wrapNone/>
                <wp:docPr id="28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C70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715A4" id="AutoShape 75" o:spid="_x0000_s1026" type="#_x0000_t32" style="position:absolute;margin-left:107.7pt;margin-top:9.25pt;width:317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" strokecolor="#4c70e7" strokeweight=".5pt"/>
            </w:pict>
          </mc:Fallback>
        </mc:AlternateContent>
      </w:r>
      <w:r>
        <w:rPr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117475</wp:posOffset>
                </wp:positionV>
                <wp:extent cx="4032250" cy="0"/>
                <wp:effectExtent l="9525" t="9525" r="6350" b="9525"/>
                <wp:wrapNone/>
                <wp:docPr id="2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32250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4C70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A6F2F" id="AutoShape 72" o:spid="_x0000_s1026" type="#_x0000_t32" style="position:absolute;margin-left:107.7pt;margin-top:9.25pt;width:317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" strokecolor="#4c70e7" strokeweight=".5pt"/>
            </w:pict>
          </mc:Fallback>
        </mc:AlternateContent>
      </w:r>
    </w:p>
    <w:p w:rsidR="00BC7E4A" w:rsidRDefault="00413A2F" w:rsidP="00BC7E4A">
      <w:pPr>
        <w:pStyle w:val="Standard"/>
        <w:rPr>
          <w:rFonts w:cs="Times New Roman"/>
          <w:b/>
          <w:bCs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4437380</wp:posOffset>
                </wp:positionH>
                <wp:positionV relativeFrom="paragraph">
                  <wp:posOffset>42545</wp:posOffset>
                </wp:positionV>
                <wp:extent cx="1040765" cy="268605"/>
                <wp:effectExtent l="2540" t="0" r="4445" b="2540"/>
                <wp:wrapNone/>
                <wp:docPr id="26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E4A" w:rsidRPr="004463E5" w:rsidRDefault="0027747D" w:rsidP="00BC7E4A">
                            <w:pPr>
                              <w:jc w:val="right"/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  <w:t>03</w:t>
                            </w:r>
                            <w:r w:rsidR="00BC7E4A"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  <w:t>09</w:t>
                            </w:r>
                            <w:r w:rsidR="00BC7E4A"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  <w:t>10.2011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33" type="#_x0000_t202" style="position:absolute;margin-left:349.4pt;margin-top:3.35pt;width:81.95pt;height:2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" filled="f" stroked="f">
                <v:textbox>
                  <w:txbxContent>
                    <w:p w:rsidR="00BC7E4A" w:rsidRPr="004463E5" w:rsidRDefault="0027747D" w:rsidP="00BC7E4A">
                      <w:pPr>
                        <w:jc w:val="right"/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  <w:t>03</w:t>
                      </w:r>
                      <w:r w:rsidR="00BC7E4A"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  <w:t>.20</w:t>
                      </w:r>
                      <w:r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  <w:t>09</w:t>
                      </w:r>
                      <w:r w:rsidR="00BC7E4A"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  <w:t>10.2011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13970</wp:posOffset>
                </wp:positionV>
                <wp:extent cx="3207385" cy="421005"/>
                <wp:effectExtent l="0" t="0" r="0" b="2540"/>
                <wp:wrapNone/>
                <wp:docPr id="25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38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E4A" w:rsidRPr="00A74A44" w:rsidRDefault="00BC7E4A" w:rsidP="00BC7E4A">
                            <w:pPr>
                              <w:pStyle w:val="Standard"/>
                              <w:rPr>
                                <w:rFonts w:ascii="Georgia" w:hAnsi="Georgia" w:cs="Times New Roman"/>
                                <w:bCs/>
                                <w:color w:val="666666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Cs/>
                                <w:color w:val="666666"/>
                              </w:rPr>
                              <w:t>Specjalista ds. sprzedaży części zamiennych</w:t>
                            </w:r>
                          </w:p>
                          <w:p w:rsidR="00BC7E4A" w:rsidRPr="00A74A44" w:rsidRDefault="00BC7E4A" w:rsidP="00BC7E4A">
                            <w:pPr>
                              <w:rPr>
                                <w:rFonts w:ascii="Tahoma" w:hAnsi="Tahoma" w:cs="Tahoma"/>
                                <w:i/>
                                <w:color w:val="666666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ahoma" w:hAnsi="Tahoma" w:cs="Tahoma"/>
                                <w:i/>
                                <w:color w:val="666666"/>
                                <w:sz w:val="17"/>
                                <w:szCs w:val="17"/>
                              </w:rPr>
                              <w:t>„Marput” Stacja Demontażu Pojazdów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9" o:spid="_x0000_s1034" type="#_x0000_t202" style="position:absolute;margin-left:100.6pt;margin-top:1.1pt;width:252.55pt;height:3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Gwug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" filled="f" stroked="f">
                <v:textbox>
                  <w:txbxContent>
                    <w:p w:rsidR="00BC7E4A" w:rsidRPr="00A74A44" w:rsidRDefault="00BC7E4A" w:rsidP="00BC7E4A">
                      <w:pPr>
                        <w:pStyle w:val="Standard"/>
                        <w:rPr>
                          <w:rFonts w:ascii="Georgia" w:hAnsi="Georgia" w:cs="Times New Roman"/>
                          <w:bCs/>
                          <w:color w:val="666666"/>
                        </w:rPr>
                      </w:pPr>
                      <w:r>
                        <w:rPr>
                          <w:rFonts w:ascii="Georgia" w:hAnsi="Georgia" w:cs="Times New Roman"/>
                          <w:bCs/>
                          <w:color w:val="666666"/>
                        </w:rPr>
                        <w:t>Specjalista ds. sprzedaży części zamiennych</w:t>
                      </w:r>
                    </w:p>
                    <w:p w:rsidR="00BC7E4A" w:rsidRPr="00A74A44" w:rsidRDefault="00BC7E4A" w:rsidP="00BC7E4A">
                      <w:pPr>
                        <w:rPr>
                          <w:rFonts w:ascii="Tahoma" w:hAnsi="Tahoma" w:cs="Tahoma"/>
                          <w:i/>
                          <w:color w:val="666666"/>
                          <w:sz w:val="17"/>
                          <w:szCs w:val="17"/>
                        </w:rPr>
                      </w:pPr>
                      <w:r>
                        <w:rPr>
                          <w:rFonts w:ascii="Tahoma" w:hAnsi="Tahoma" w:cs="Tahoma"/>
                          <w:i/>
                          <w:color w:val="666666"/>
                          <w:sz w:val="17"/>
                          <w:szCs w:val="17"/>
                        </w:rPr>
                        <w:t>„Marput” Stacja Demontażu Pojazdów</w:t>
                      </w:r>
                    </w:p>
                  </w:txbxContent>
                </v:textbox>
              </v:shape>
            </w:pict>
          </mc:Fallback>
        </mc:AlternateContent>
      </w:r>
    </w:p>
    <w:p w:rsidR="00BC7E4A" w:rsidRPr="00713AD6" w:rsidRDefault="00BC7E4A" w:rsidP="00BC7E4A">
      <w:pPr>
        <w:pStyle w:val="Standard"/>
        <w:rPr>
          <w:rFonts w:cs="Times New Roman"/>
          <w:b/>
          <w:bCs/>
        </w:rPr>
      </w:pPr>
    </w:p>
    <w:p w:rsidR="00BC7E4A" w:rsidRDefault="00413A2F">
      <w:pPr>
        <w:pStyle w:val="Standard"/>
        <w:rPr>
          <w:rFonts w:cs="Times New Roman"/>
          <w:b/>
          <w:bCs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46355</wp:posOffset>
                </wp:positionV>
                <wp:extent cx="4100195" cy="504825"/>
                <wp:effectExtent l="0" t="0" r="0" b="2540"/>
                <wp:wrapNone/>
                <wp:docPr id="2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019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7E4A" w:rsidRDefault="00BC7E4A" w:rsidP="0092394F">
                            <w:pPr>
                              <w:ind w:left="709"/>
                              <w:rPr>
                                <w:rFonts w:ascii="Tahoma" w:hAnsi="Tahoma" w:cs="Tahoma"/>
                                <w:color w:val="666666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66666"/>
                                <w:sz w:val="17"/>
                                <w:szCs w:val="17"/>
                              </w:rPr>
                              <w:t>Katalogowanie, sprzedaż bezpośrednia i internetowa części zamiennych pojazdów.</w:t>
                            </w:r>
                            <w:r w:rsidRPr="004463E5">
                              <w:rPr>
                                <w:rFonts w:ascii="Tahoma" w:hAnsi="Tahoma" w:cs="Tahoma"/>
                                <w:color w:val="666666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92394F" w:rsidRDefault="0092394F" w:rsidP="00BC7E4A">
                            <w:pPr>
                              <w:rPr>
                                <w:rFonts w:ascii="Tahoma" w:hAnsi="Tahoma" w:cs="Tahoma"/>
                                <w:color w:val="666666"/>
                                <w:sz w:val="17"/>
                                <w:szCs w:val="17"/>
                              </w:rPr>
                            </w:pPr>
                          </w:p>
                          <w:p w:rsidR="0092394F" w:rsidRPr="004463E5" w:rsidRDefault="0092394F" w:rsidP="00BC7E4A">
                            <w:pPr>
                              <w:rPr>
                                <w:rFonts w:ascii="Tahoma" w:hAnsi="Tahoma" w:cs="Tahoma"/>
                                <w:color w:val="666666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5" type="#_x0000_t202" style="position:absolute;margin-left:100.6pt;margin-top:3.65pt;width:322.8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" filled="f" stroked="f">
                <v:textbox>
                  <w:txbxContent>
                    <w:p w:rsidR="00BC7E4A" w:rsidRDefault="00BC7E4A" w:rsidP="0092394F">
                      <w:pPr>
                        <w:ind w:left="709"/>
                        <w:rPr>
                          <w:rFonts w:ascii="Tahoma" w:hAnsi="Tahoma" w:cs="Tahoma"/>
                          <w:color w:val="666666"/>
                          <w:sz w:val="17"/>
                          <w:szCs w:val="17"/>
                        </w:rPr>
                      </w:pPr>
                      <w:r>
                        <w:rPr>
                          <w:rFonts w:ascii="Tahoma" w:hAnsi="Tahoma" w:cs="Tahoma"/>
                          <w:color w:val="666666"/>
                          <w:sz w:val="17"/>
                          <w:szCs w:val="17"/>
                        </w:rPr>
                        <w:t>Katalogowanie, sprzedaż bezpośrednia i internetowa części zamiennych pojazdów.</w:t>
                      </w:r>
                      <w:r w:rsidRPr="004463E5">
                        <w:rPr>
                          <w:rFonts w:ascii="Tahoma" w:hAnsi="Tahoma" w:cs="Tahoma"/>
                          <w:color w:val="666666"/>
                          <w:sz w:val="17"/>
                          <w:szCs w:val="17"/>
                        </w:rPr>
                        <w:t xml:space="preserve"> </w:t>
                      </w:r>
                    </w:p>
                    <w:p w:rsidR="0092394F" w:rsidRDefault="0092394F" w:rsidP="00BC7E4A">
                      <w:pPr>
                        <w:rPr>
                          <w:rFonts w:ascii="Tahoma" w:hAnsi="Tahoma" w:cs="Tahoma"/>
                          <w:color w:val="666666"/>
                          <w:sz w:val="17"/>
                          <w:szCs w:val="17"/>
                        </w:rPr>
                      </w:pPr>
                    </w:p>
                    <w:p w:rsidR="0092394F" w:rsidRPr="004463E5" w:rsidRDefault="0092394F" w:rsidP="00BC7E4A">
                      <w:pPr>
                        <w:rPr>
                          <w:rFonts w:ascii="Tahoma" w:hAnsi="Tahoma" w:cs="Tahoma"/>
                          <w:color w:val="666666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2394F" w:rsidRDefault="0092394F">
      <w:pPr>
        <w:pStyle w:val="Standard"/>
        <w:rPr>
          <w:rFonts w:cs="Times New Roman"/>
        </w:rPr>
      </w:pPr>
    </w:p>
    <w:p w:rsidR="004463E5" w:rsidRDefault="00413A2F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156845</wp:posOffset>
                </wp:positionV>
                <wp:extent cx="1040765" cy="268605"/>
                <wp:effectExtent l="2540" t="0" r="4445" b="2540"/>
                <wp:wrapNone/>
                <wp:docPr id="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218" w:rsidRPr="004463E5" w:rsidRDefault="00AA3BDC" w:rsidP="00F30218">
                            <w:pPr>
                              <w:jc w:val="right"/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  <w:t>10</w:t>
                            </w:r>
                            <w:r w:rsidR="0092394F"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  <w:t>.2003</w:t>
                            </w:r>
                            <w:r w:rsidR="00F30218" w:rsidRPr="004463E5"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92394F"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  <w:t>06.2008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6" type="#_x0000_t202" style="position:absolute;margin-left:350.15pt;margin-top:12.35pt;width:81.95pt;height:21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e4bvAIAAMM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" filled="f" stroked="f">
                <v:textbox>
                  <w:txbxContent>
                    <w:p w:rsidR="00F30218" w:rsidRPr="004463E5" w:rsidRDefault="00AA3BDC" w:rsidP="00F30218">
                      <w:pPr>
                        <w:jc w:val="right"/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  <w:t>10</w:t>
                      </w:r>
                      <w:r w:rsidR="0092394F"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  <w:t>.2003</w:t>
                      </w:r>
                      <w:r w:rsidR="00F30218" w:rsidRPr="004463E5"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  <w:t xml:space="preserve"> – </w:t>
                      </w:r>
                      <w:r w:rsidR="0092394F"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  <w:t>06.2008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118745</wp:posOffset>
                </wp:positionV>
                <wp:extent cx="1376680" cy="421005"/>
                <wp:effectExtent l="0" t="0" r="4445" b="254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218" w:rsidRPr="00B75D1F" w:rsidRDefault="00F30218" w:rsidP="00F30218">
                            <w:pPr>
                              <w:rPr>
                                <w:rFonts w:ascii="Georgia" w:hAnsi="Georgia" w:cs="Tahoma"/>
                                <w:color w:val="4C70E7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4C70E7"/>
                              </w:rPr>
                              <w:t>Wykształcenie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margin-left:-7.05pt;margin-top:9.35pt;width:108.4pt;height:33.1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qW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" filled="f" stroked="f">
                <v:textbox>
                  <w:txbxContent>
                    <w:p w:rsidR="00F30218" w:rsidRPr="00B75D1F" w:rsidRDefault="00F30218" w:rsidP="00F30218">
                      <w:pPr>
                        <w:rPr>
                          <w:rFonts w:ascii="Georgia" w:hAnsi="Georgia" w:cs="Tahoma"/>
                          <w:color w:val="4C70E7"/>
                        </w:rPr>
                      </w:pPr>
                      <w:r>
                        <w:rPr>
                          <w:rFonts w:ascii="Georgia" w:hAnsi="Georgia" w:cs="Tahoma"/>
                          <w:color w:val="4C70E7"/>
                        </w:rPr>
                        <w:t>Wykształcenie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118745</wp:posOffset>
                </wp:positionV>
                <wp:extent cx="3207385" cy="421005"/>
                <wp:effectExtent l="0" t="0" r="0" b="2540"/>
                <wp:wrapNone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7385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218" w:rsidRPr="00A74A44" w:rsidRDefault="00BC7E4A" w:rsidP="00F30218">
                            <w:pPr>
                              <w:pStyle w:val="Standard"/>
                              <w:rPr>
                                <w:rFonts w:ascii="Georgia" w:hAnsi="Georgia" w:cs="Times New Roman"/>
                                <w:bCs/>
                                <w:color w:val="666666"/>
                              </w:rPr>
                            </w:pPr>
                            <w:r>
                              <w:rPr>
                                <w:rFonts w:ascii="Georgia" w:hAnsi="Georgia" w:cs="Times New Roman"/>
                                <w:bCs/>
                                <w:color w:val="666666"/>
                              </w:rPr>
                              <w:t>Politechnika Radomska</w:t>
                            </w:r>
                            <w:r w:rsidR="0092394F">
                              <w:rPr>
                                <w:rFonts w:ascii="Georgia" w:hAnsi="Georgia" w:cs="Times New Roman"/>
                                <w:bCs/>
                                <w:color w:val="666666"/>
                              </w:rPr>
                              <w:t>, Radom</w:t>
                            </w:r>
                          </w:p>
                          <w:p w:rsidR="00CA57B5" w:rsidRDefault="0092394F" w:rsidP="00CA57B5">
                            <w:pPr>
                              <w:pStyle w:val="Standard"/>
                              <w:rPr>
                                <w:rFonts w:ascii="Tahoma" w:hAnsi="Tahoma" w:cs="Times New Roman"/>
                                <w:bCs/>
                                <w:i/>
                                <w:iCs/>
                                <w:color w:val="666666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Tahoma" w:hAnsi="Tahoma" w:cs="Times New Roman"/>
                                <w:bCs/>
                                <w:i/>
                                <w:iCs/>
                                <w:color w:val="666666"/>
                                <w:sz w:val="17"/>
                                <w:szCs w:val="17"/>
                              </w:rPr>
                              <w:t>Wydział Mechaniki i Budowy Maszyn, mgr inż.</w:t>
                            </w:r>
                          </w:p>
                          <w:p w:rsidR="00F30218" w:rsidRPr="00A74A44" w:rsidRDefault="00F30218" w:rsidP="00CA57B5">
                            <w:pPr>
                              <w:rPr>
                                <w:rFonts w:ascii="Tahoma" w:hAnsi="Tahoma" w:cs="Tahoma"/>
                                <w:i/>
                                <w:color w:val="666666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101.35pt;margin-top:9.35pt;width:252.55pt;height:33.1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l2Gu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" filled="f" stroked="f">
                <v:textbox>
                  <w:txbxContent>
                    <w:p w:rsidR="00F30218" w:rsidRPr="00A74A44" w:rsidRDefault="00BC7E4A" w:rsidP="00F30218">
                      <w:pPr>
                        <w:pStyle w:val="Standard"/>
                        <w:rPr>
                          <w:rFonts w:ascii="Georgia" w:hAnsi="Georgia" w:cs="Times New Roman"/>
                          <w:bCs/>
                          <w:color w:val="666666"/>
                        </w:rPr>
                      </w:pPr>
                      <w:r>
                        <w:rPr>
                          <w:rFonts w:ascii="Georgia" w:hAnsi="Georgia" w:cs="Times New Roman"/>
                          <w:bCs/>
                          <w:color w:val="666666"/>
                        </w:rPr>
                        <w:t>Politechnika Radomska</w:t>
                      </w:r>
                      <w:r w:rsidR="0092394F">
                        <w:rPr>
                          <w:rFonts w:ascii="Georgia" w:hAnsi="Georgia" w:cs="Times New Roman"/>
                          <w:bCs/>
                          <w:color w:val="666666"/>
                        </w:rPr>
                        <w:t>, Radom</w:t>
                      </w:r>
                    </w:p>
                    <w:p w:rsidR="00CA57B5" w:rsidRDefault="0092394F" w:rsidP="00CA57B5">
                      <w:pPr>
                        <w:pStyle w:val="Standard"/>
                        <w:rPr>
                          <w:rFonts w:ascii="Tahoma" w:hAnsi="Tahoma" w:cs="Times New Roman"/>
                          <w:bCs/>
                          <w:i/>
                          <w:iCs/>
                          <w:color w:val="666666"/>
                          <w:sz w:val="17"/>
                          <w:szCs w:val="17"/>
                        </w:rPr>
                      </w:pPr>
                      <w:r>
                        <w:rPr>
                          <w:rFonts w:ascii="Tahoma" w:hAnsi="Tahoma" w:cs="Times New Roman"/>
                          <w:bCs/>
                          <w:i/>
                          <w:iCs/>
                          <w:color w:val="666666"/>
                          <w:sz w:val="17"/>
                          <w:szCs w:val="17"/>
                        </w:rPr>
                        <w:t>Wydział Mechaniki i Budowy Maszyn, mgr inż.</w:t>
                      </w:r>
                    </w:p>
                    <w:p w:rsidR="00F30218" w:rsidRPr="00A74A44" w:rsidRDefault="00F30218" w:rsidP="00CA57B5">
                      <w:pPr>
                        <w:rPr>
                          <w:rFonts w:ascii="Tahoma" w:hAnsi="Tahoma" w:cs="Tahoma"/>
                          <w:i/>
                          <w:color w:val="666666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61595</wp:posOffset>
                </wp:positionV>
                <wp:extent cx="5400040" cy="0"/>
                <wp:effectExtent l="19050" t="14605" r="19685" b="13970"/>
                <wp:wrapNone/>
                <wp:docPr id="20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C70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53A4B0" id="AutoShape 17" o:spid="_x0000_s1026" type="#_x0000_t32" style="position:absolute;margin-left:-.3pt;margin-top:4.85pt;width:425.2pt;height:0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" strokecolor="#4c70e7" strokeweight="2pt"/>
            </w:pict>
          </mc:Fallback>
        </mc:AlternateContent>
      </w:r>
    </w:p>
    <w:p w:rsidR="004463E5" w:rsidRDefault="004463E5">
      <w:pPr>
        <w:pStyle w:val="Standard"/>
        <w:rPr>
          <w:rFonts w:cs="Times New Roman"/>
        </w:rPr>
      </w:pPr>
    </w:p>
    <w:p w:rsidR="004463E5" w:rsidRDefault="004463E5">
      <w:pPr>
        <w:pStyle w:val="Standard"/>
        <w:rPr>
          <w:rFonts w:cs="Times New Roman"/>
        </w:rPr>
      </w:pPr>
    </w:p>
    <w:p w:rsidR="004463E5" w:rsidRDefault="00413A2F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111180</wp:posOffset>
                </wp:positionV>
                <wp:extent cx="3031490" cy="977265"/>
                <wp:effectExtent l="0" t="0" r="1905" b="0"/>
                <wp:wrapNone/>
                <wp:docPr id="19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149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218" w:rsidRDefault="000A4749" w:rsidP="004B7B7C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P</w:t>
                            </w:r>
                            <w:r w:rsidR="00F30218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rawo jazdy</w:t>
                            </w:r>
                            <w:r w:rsidR="0092394F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 xml:space="preserve"> kategorii B</w:t>
                            </w:r>
                          </w:p>
                          <w:p w:rsidR="004B7B7C" w:rsidRPr="00F30218" w:rsidRDefault="004B7B7C" w:rsidP="004B7B7C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39" type="#_x0000_t202" style="position:absolute;margin-left:101.35pt;margin-top:8.75pt;width:238.7pt;height:76.9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" filled="f" stroked="f">
                <v:textbox>
                  <w:txbxContent>
                    <w:p w:rsidR="00F30218" w:rsidRDefault="000A4749" w:rsidP="004B7B7C">
                      <w:pPr>
                        <w:spacing w:line="480" w:lineRule="auto"/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P</w:t>
                      </w:r>
                      <w:r w:rsidR="00F30218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rawo jazdy</w:t>
                      </w:r>
                      <w:r w:rsidR="0092394F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 xml:space="preserve"> kategorii B</w:t>
                      </w:r>
                    </w:p>
                    <w:p w:rsidR="004B7B7C" w:rsidRPr="00F30218" w:rsidRDefault="004B7B7C" w:rsidP="004B7B7C">
                      <w:pPr>
                        <w:spacing w:line="480" w:lineRule="auto"/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635</wp:posOffset>
                </wp:positionV>
                <wp:extent cx="5400040" cy="0"/>
                <wp:effectExtent l="19050" t="16510" r="19685" b="21590"/>
                <wp:wrapNone/>
                <wp:docPr id="1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C70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1D3C3" id="AutoShape 26" o:spid="_x0000_s1026" type="#_x0000_t32" style="position:absolute;margin-left:-.3pt;margin-top:.05pt;width:425.2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" strokecolor="#4c70e7" strokeweight="2pt"/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16510</wp:posOffset>
                </wp:positionV>
                <wp:extent cx="1376680" cy="421005"/>
                <wp:effectExtent l="0" t="3810" r="4445" b="3810"/>
                <wp:wrapNone/>
                <wp:docPr id="1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0218" w:rsidRDefault="00F30218" w:rsidP="00F30218">
                            <w:pPr>
                              <w:rPr>
                                <w:rFonts w:ascii="Georgia" w:hAnsi="Georgia" w:cs="Tahoma"/>
                                <w:color w:val="4C70E7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4C70E7"/>
                              </w:rPr>
                              <w:t>Dodatkowe</w:t>
                            </w:r>
                          </w:p>
                          <w:p w:rsidR="00F30218" w:rsidRPr="00B75D1F" w:rsidRDefault="00F30218" w:rsidP="00F30218">
                            <w:pPr>
                              <w:rPr>
                                <w:rFonts w:ascii="Georgia" w:hAnsi="Georgia" w:cs="Tahoma"/>
                                <w:color w:val="4C70E7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4C70E7"/>
                              </w:rPr>
                              <w:t>kwalifikacje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0" type="#_x0000_t202" style="position:absolute;margin-left:-7.05pt;margin-top:1.3pt;width:108.4pt;height:33.1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5A3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" filled="f" stroked="f">
                <v:textbox>
                  <w:txbxContent>
                    <w:p w:rsidR="00F30218" w:rsidRDefault="00F30218" w:rsidP="00F30218">
                      <w:pPr>
                        <w:rPr>
                          <w:rFonts w:ascii="Georgia" w:hAnsi="Georgia" w:cs="Tahoma"/>
                          <w:color w:val="4C70E7"/>
                        </w:rPr>
                      </w:pPr>
                      <w:r>
                        <w:rPr>
                          <w:rFonts w:ascii="Georgia" w:hAnsi="Georgia" w:cs="Tahoma"/>
                          <w:color w:val="4C70E7"/>
                        </w:rPr>
                        <w:t>Dodatkowe</w:t>
                      </w:r>
                    </w:p>
                    <w:p w:rsidR="00F30218" w:rsidRPr="00B75D1F" w:rsidRDefault="00F30218" w:rsidP="00F30218">
                      <w:pPr>
                        <w:rPr>
                          <w:rFonts w:ascii="Georgia" w:hAnsi="Georgia" w:cs="Tahoma"/>
                          <w:color w:val="4C70E7"/>
                        </w:rPr>
                      </w:pPr>
                      <w:r>
                        <w:rPr>
                          <w:rFonts w:ascii="Georgia" w:hAnsi="Georgia" w:cs="Tahoma"/>
                          <w:color w:val="4C70E7"/>
                        </w:rPr>
                        <w:t>kwalifikacje</w:t>
                      </w:r>
                    </w:p>
                  </w:txbxContent>
                </v:textbox>
              </v:shape>
            </w:pict>
          </mc:Fallback>
        </mc:AlternateContent>
      </w:r>
    </w:p>
    <w:p w:rsidR="00B75D1F" w:rsidRDefault="00B75D1F">
      <w:pPr>
        <w:pStyle w:val="Standard"/>
        <w:rPr>
          <w:rFonts w:cs="Times New Roman"/>
        </w:rPr>
      </w:pPr>
    </w:p>
    <w:p w:rsidR="004B65D2" w:rsidRDefault="004B65D2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182245</wp:posOffset>
                </wp:positionV>
                <wp:extent cx="5400040" cy="0"/>
                <wp:effectExtent l="19050" t="19050" r="19685" b="19050"/>
                <wp:wrapNone/>
                <wp:docPr id="15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C70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BB5F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5" o:spid="_x0000_s1026" type="#_x0000_t32" style="position:absolute;margin-left:-.3pt;margin-top:14.35pt;width:425.2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" strokecolor="#4c70e7" strokeweight="2pt"/>
            </w:pict>
          </mc:Fallback>
        </mc:AlternateContent>
      </w:r>
    </w:p>
    <w:p w:rsidR="00B75D1F" w:rsidRDefault="00413A2F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61650</wp:posOffset>
                </wp:positionV>
                <wp:extent cx="4033520" cy="1943100"/>
                <wp:effectExtent l="0" t="0" r="0" b="0"/>
                <wp:wrapNone/>
                <wp:docPr id="1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352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6BB" w:rsidRDefault="007D06BB" w:rsidP="004B65D2">
                            <w:pPr>
                              <w:spacing w:line="360" w:lineRule="auto"/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Znajomość języka programowania Python</w:t>
                            </w:r>
                          </w:p>
                          <w:p w:rsidR="002661BA" w:rsidRDefault="002661BA" w:rsidP="004B65D2">
                            <w:pPr>
                              <w:spacing w:line="360" w:lineRule="auto"/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Podstawowa znajomość Github, Selenium, Django</w:t>
                            </w:r>
                            <w:r w:rsidR="00104FCD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. Matplotlib, Tkinter</w:t>
                            </w:r>
                          </w:p>
                          <w:p w:rsidR="000A4749" w:rsidRDefault="00B15B2A" w:rsidP="004B65D2">
                            <w:pPr>
                              <w:spacing w:line="360" w:lineRule="auto"/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D</w:t>
                            </w:r>
                            <w:r w:rsidR="000A4749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obr</w:t>
                            </w:r>
                            <w: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a znajomość pakietów MS Office,</w:t>
                            </w:r>
                            <w:r w:rsidR="000A4749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 xml:space="preserve"> AutoCad</w:t>
                            </w:r>
                            <w: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, Solid Works, SketchUp</w:t>
                            </w:r>
                          </w:p>
                          <w:p w:rsidR="000A4749" w:rsidRDefault="000A4749" w:rsidP="004B65D2">
                            <w:pPr>
                              <w:spacing w:line="360" w:lineRule="auto"/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Wysoki poziom umiejętności pracy z klientem</w:t>
                            </w:r>
                          </w:p>
                          <w:p w:rsidR="000A4749" w:rsidRDefault="000A4749" w:rsidP="004B65D2">
                            <w:pPr>
                              <w:spacing w:line="360" w:lineRule="auto"/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Szybkie przyswajanie wiedzy z zakresu zagadnień technicznych</w:t>
                            </w:r>
                          </w:p>
                          <w:p w:rsidR="00B76CF9" w:rsidRDefault="00B76CF9" w:rsidP="004B65D2">
                            <w:pPr>
                              <w:spacing w:line="360" w:lineRule="auto"/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Szybkie przyswajanie wiedzy z zakresu informatyki</w:t>
                            </w:r>
                          </w:p>
                          <w:p w:rsidR="00B76CF9" w:rsidRDefault="00B76CF9" w:rsidP="004B65D2">
                            <w:pPr>
                              <w:spacing w:line="360" w:lineRule="auto"/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Bardzo dobra umiejętność obsługi komputera i urządzeń biurowych</w:t>
                            </w:r>
                          </w:p>
                          <w:p w:rsidR="004B65D2" w:rsidRDefault="004B65D2" w:rsidP="004B65D2">
                            <w:pPr>
                              <w:spacing w:line="360" w:lineRule="auto"/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</w:p>
                          <w:p w:rsidR="00B76CF9" w:rsidRDefault="00B76CF9" w:rsidP="00A33EAD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</w:p>
                          <w:p w:rsidR="007D06BB" w:rsidRDefault="007D06BB" w:rsidP="00A33EAD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</w:p>
                          <w:p w:rsidR="007D06BB" w:rsidRPr="008B0525" w:rsidRDefault="007D06BB" w:rsidP="00A33EAD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41" type="#_x0000_t202" style="position:absolute;margin-left:100.6pt;margin-top:4.85pt;width:317.6pt;height:15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" filled="f" stroked="f">
                <v:textbox>
                  <w:txbxContent>
                    <w:p w:rsidR="007D06BB" w:rsidRDefault="007D06BB" w:rsidP="004B65D2">
                      <w:pPr>
                        <w:spacing w:line="360" w:lineRule="auto"/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Znajomość języka programowania Python</w:t>
                      </w:r>
                    </w:p>
                    <w:p w:rsidR="002661BA" w:rsidRDefault="002661BA" w:rsidP="004B65D2">
                      <w:pPr>
                        <w:spacing w:line="360" w:lineRule="auto"/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Podstawowa znajomość Github, Selenium, Django</w:t>
                      </w:r>
                      <w:r w:rsidR="00104FCD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. Matplotlib, Tkinter</w:t>
                      </w:r>
                    </w:p>
                    <w:p w:rsidR="000A4749" w:rsidRDefault="00B15B2A" w:rsidP="004B65D2">
                      <w:pPr>
                        <w:spacing w:line="360" w:lineRule="auto"/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D</w:t>
                      </w:r>
                      <w:r w:rsidR="000A4749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obr</w:t>
                      </w:r>
                      <w: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a znajomość pakietów MS Office,</w:t>
                      </w:r>
                      <w:r w:rsidR="000A4749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 xml:space="preserve"> AutoCad</w:t>
                      </w:r>
                      <w: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, Solid Works, SketchUp</w:t>
                      </w:r>
                    </w:p>
                    <w:p w:rsidR="000A4749" w:rsidRDefault="000A4749" w:rsidP="004B65D2">
                      <w:pPr>
                        <w:spacing w:line="360" w:lineRule="auto"/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Wysoki poziom umiejętności pracy z klientem</w:t>
                      </w:r>
                    </w:p>
                    <w:p w:rsidR="000A4749" w:rsidRDefault="000A4749" w:rsidP="004B65D2">
                      <w:pPr>
                        <w:spacing w:line="360" w:lineRule="auto"/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Szybkie przyswajanie wiedzy z zakresu zagadnień technicznych</w:t>
                      </w:r>
                    </w:p>
                    <w:p w:rsidR="00B76CF9" w:rsidRDefault="00B76CF9" w:rsidP="004B65D2">
                      <w:pPr>
                        <w:spacing w:line="360" w:lineRule="auto"/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Szybkie przyswajanie wiedzy z zakresu informatyki</w:t>
                      </w:r>
                    </w:p>
                    <w:p w:rsidR="00B76CF9" w:rsidRDefault="00B76CF9" w:rsidP="004B65D2">
                      <w:pPr>
                        <w:spacing w:line="360" w:lineRule="auto"/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Bardzo dobra umiejętność obsługi komputera i urządzeń biurowych</w:t>
                      </w:r>
                    </w:p>
                    <w:p w:rsidR="004B65D2" w:rsidRDefault="004B65D2" w:rsidP="004B65D2">
                      <w:pPr>
                        <w:spacing w:line="360" w:lineRule="auto"/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</w:p>
                    <w:p w:rsidR="00B76CF9" w:rsidRDefault="00B76CF9" w:rsidP="00A33EAD">
                      <w:pPr>
                        <w:spacing w:line="480" w:lineRule="auto"/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</w:p>
                    <w:p w:rsidR="007D06BB" w:rsidRDefault="007D06BB" w:rsidP="00A33EAD">
                      <w:pPr>
                        <w:spacing w:line="480" w:lineRule="auto"/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</w:p>
                    <w:p w:rsidR="007D06BB" w:rsidRPr="008B0525" w:rsidRDefault="007D06BB" w:rsidP="00A33EAD">
                      <w:pPr>
                        <w:spacing w:line="480" w:lineRule="auto"/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410845</wp:posOffset>
                </wp:positionV>
                <wp:extent cx="1040765" cy="247650"/>
                <wp:effectExtent l="2540" t="0" r="4445" b="0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EAD" w:rsidRPr="004463E5" w:rsidRDefault="00A33EAD" w:rsidP="00A33EAD">
                            <w:pPr>
                              <w:spacing w:line="480" w:lineRule="auto"/>
                              <w:jc w:val="right"/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2" type="#_x0000_t202" style="position:absolute;margin-left:350.15pt;margin-top:32.35pt;width:81.9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" filled="f" stroked="f">
                <v:textbox>
                  <w:txbxContent>
                    <w:p w:rsidR="00A33EAD" w:rsidRPr="004463E5" w:rsidRDefault="00A33EAD" w:rsidP="00A33EAD">
                      <w:pPr>
                        <w:spacing w:line="480" w:lineRule="auto"/>
                        <w:jc w:val="right"/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144145</wp:posOffset>
                </wp:positionV>
                <wp:extent cx="1376680" cy="421005"/>
                <wp:effectExtent l="0" t="0" r="4445" b="0"/>
                <wp:wrapNone/>
                <wp:docPr id="1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EAD" w:rsidRPr="00B75D1F" w:rsidRDefault="00A33EAD" w:rsidP="00A33EAD">
                            <w:pPr>
                              <w:rPr>
                                <w:rFonts w:ascii="Georgia" w:hAnsi="Georgia" w:cs="Tahoma"/>
                                <w:color w:val="4C70E7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4C70E7"/>
                              </w:rPr>
                              <w:t>Umiejętności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3" type="#_x0000_t202" style="position:absolute;margin-left:-7.05pt;margin-top:11.35pt;width:108.4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1iuA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" filled="f" stroked="f">
                <v:textbox>
                  <w:txbxContent>
                    <w:p w:rsidR="00A33EAD" w:rsidRPr="00B75D1F" w:rsidRDefault="00A33EAD" w:rsidP="00A33EAD">
                      <w:pPr>
                        <w:rPr>
                          <w:rFonts w:ascii="Georgia" w:hAnsi="Georgia" w:cs="Tahoma"/>
                          <w:color w:val="4C70E7"/>
                        </w:rPr>
                      </w:pPr>
                      <w:r>
                        <w:rPr>
                          <w:rFonts w:ascii="Georgia" w:hAnsi="Georgia" w:cs="Tahoma"/>
                          <w:color w:val="4C70E7"/>
                        </w:rPr>
                        <w:t>Umiejętności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4446905</wp:posOffset>
                </wp:positionH>
                <wp:positionV relativeFrom="paragraph">
                  <wp:posOffset>125095</wp:posOffset>
                </wp:positionV>
                <wp:extent cx="1040765" cy="247650"/>
                <wp:effectExtent l="2540" t="0" r="4445" b="0"/>
                <wp:wrapNone/>
                <wp:docPr id="1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EAD" w:rsidRPr="004463E5" w:rsidRDefault="00A33EAD" w:rsidP="00A33EAD">
                            <w:pPr>
                              <w:spacing w:line="480" w:lineRule="auto"/>
                              <w:jc w:val="right"/>
                              <w:rPr>
                                <w:rFonts w:ascii="Tahoma" w:hAnsi="Tahoma" w:cs="Tahoma"/>
                                <w:color w:val="66666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44" type="#_x0000_t202" style="position:absolute;margin-left:350.15pt;margin-top:9.85pt;width:81.9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HmuQIAAMM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" filled="f" stroked="f">
                <v:textbox>
                  <w:txbxContent>
                    <w:p w:rsidR="00A33EAD" w:rsidRPr="004463E5" w:rsidRDefault="00A33EAD" w:rsidP="00A33EAD">
                      <w:pPr>
                        <w:spacing w:line="480" w:lineRule="auto"/>
                        <w:jc w:val="right"/>
                        <w:rPr>
                          <w:rFonts w:ascii="Tahoma" w:hAnsi="Tahoma" w:cs="Tahoma"/>
                          <w:color w:val="666666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75D1F" w:rsidRDefault="00B75D1F">
      <w:pPr>
        <w:pStyle w:val="Standard"/>
        <w:rPr>
          <w:rFonts w:cs="Times New Roman"/>
        </w:rPr>
      </w:pPr>
    </w:p>
    <w:p w:rsidR="00B75D1F" w:rsidRDefault="00B75D1F">
      <w:pPr>
        <w:pStyle w:val="Standard"/>
        <w:rPr>
          <w:rFonts w:cs="Times New Roman"/>
        </w:rPr>
      </w:pPr>
    </w:p>
    <w:p w:rsidR="00B75D1F" w:rsidRDefault="00B75D1F">
      <w:pPr>
        <w:pStyle w:val="Standard"/>
        <w:rPr>
          <w:rFonts w:cs="Times New Roman"/>
        </w:rPr>
      </w:pPr>
    </w:p>
    <w:p w:rsidR="00B75D1F" w:rsidRDefault="00B75D1F">
      <w:pPr>
        <w:pStyle w:val="Standard"/>
        <w:rPr>
          <w:rFonts w:cs="Times New Roman"/>
        </w:rPr>
      </w:pPr>
    </w:p>
    <w:p w:rsidR="000A4749" w:rsidRDefault="000A4749">
      <w:pPr>
        <w:pStyle w:val="Standard"/>
        <w:rPr>
          <w:rFonts w:cs="Times New Roman"/>
        </w:rPr>
      </w:pPr>
    </w:p>
    <w:p w:rsidR="000A4749" w:rsidRDefault="000A4749">
      <w:pPr>
        <w:pStyle w:val="Standard"/>
        <w:rPr>
          <w:rFonts w:cs="Times New Roman"/>
        </w:rPr>
      </w:pPr>
    </w:p>
    <w:p w:rsidR="004B65D2" w:rsidRDefault="004B65D2">
      <w:pPr>
        <w:pStyle w:val="Standard"/>
        <w:rPr>
          <w:rFonts w:cs="Times New Roman"/>
        </w:rPr>
      </w:pPr>
    </w:p>
    <w:p w:rsidR="00B75D1F" w:rsidRDefault="00413A2F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159385</wp:posOffset>
                </wp:positionV>
                <wp:extent cx="5400040" cy="0"/>
                <wp:effectExtent l="19050" t="19050" r="19685" b="19050"/>
                <wp:wrapNone/>
                <wp:docPr id="1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C70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916AB" id="AutoShape 54" o:spid="_x0000_s1026" type="#_x0000_t32" style="position:absolute;margin-left:-.3pt;margin-top:12.55pt;width:425.2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" strokecolor="#4c70e7" strokeweight="2pt"/>
            </w:pict>
          </mc:Fallback>
        </mc:AlternateContent>
      </w:r>
    </w:p>
    <w:p w:rsidR="000835F4" w:rsidRDefault="007C30E5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1292584</wp:posOffset>
                </wp:positionH>
                <wp:positionV relativeFrom="paragraph">
                  <wp:posOffset>96520</wp:posOffset>
                </wp:positionV>
                <wp:extent cx="3031490" cy="977265"/>
                <wp:effectExtent l="0" t="0" r="1905" b="3810"/>
                <wp:wrapNone/>
                <wp:docPr id="1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149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EAD" w:rsidRPr="00F30218" w:rsidRDefault="00566F33" w:rsidP="00A33EAD">
                            <w:pPr>
                              <w:spacing w:line="480" w:lineRule="auto"/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a</w:t>
                            </w:r>
                            <w:r w:rsidR="00A33EAD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ngielski</w:t>
                            </w:r>
                            <w:r w:rsidR="00CA57B5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B0525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92394F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="000A4749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0A4749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ab/>
                              <w:t>poziom dobry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5" type="#_x0000_t202" style="position:absolute;margin-left:101.8pt;margin-top:7.6pt;width:238.7pt;height:7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" filled="f" stroked="f">
                <v:textbox>
                  <w:txbxContent>
                    <w:p w:rsidR="00A33EAD" w:rsidRPr="00F30218" w:rsidRDefault="00566F33" w:rsidP="00A33EAD">
                      <w:pPr>
                        <w:spacing w:line="480" w:lineRule="auto"/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a</w:t>
                      </w:r>
                      <w:r w:rsidR="00A33EAD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ngielski</w:t>
                      </w:r>
                      <w:r w:rsidR="00CA57B5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 xml:space="preserve"> </w:t>
                      </w:r>
                      <w:r w:rsidR="008B0525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 xml:space="preserve">    </w:t>
                      </w:r>
                      <w:r w:rsidR="0092394F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 xml:space="preserve">    </w:t>
                      </w:r>
                      <w:r w:rsidR="000A4749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 xml:space="preserve">      </w:t>
                      </w:r>
                      <w:r w:rsidR="000A4749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ab/>
                        <w:t>poziom dobry</w:t>
                      </w:r>
                    </w:p>
                  </w:txbxContent>
                </v:textbox>
              </v:shape>
            </w:pict>
          </mc:Fallback>
        </mc:AlternateContent>
      </w:r>
      <w:r w:rsidR="00413A2F"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94615</wp:posOffset>
                </wp:positionV>
                <wp:extent cx="1376680" cy="421005"/>
                <wp:effectExtent l="0" t="0" r="4445" b="1905"/>
                <wp:wrapNone/>
                <wp:docPr id="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EAD" w:rsidRPr="00B75D1F" w:rsidRDefault="00A33EAD" w:rsidP="00A33EAD">
                            <w:pPr>
                              <w:rPr>
                                <w:rFonts w:ascii="Georgia" w:hAnsi="Georgia" w:cs="Tahoma"/>
                                <w:color w:val="4C70E7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4C70E7"/>
                              </w:rPr>
                              <w:t>Języki obce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46" type="#_x0000_t202" style="position:absolute;margin-left:-.3pt;margin-top:7.45pt;width:108.4pt;height:3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zAuA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" filled="f" stroked="f">
                <v:textbox>
                  <w:txbxContent>
                    <w:p w:rsidR="00A33EAD" w:rsidRPr="00B75D1F" w:rsidRDefault="00A33EAD" w:rsidP="00A33EAD">
                      <w:pPr>
                        <w:rPr>
                          <w:rFonts w:ascii="Georgia" w:hAnsi="Georgia" w:cs="Tahoma"/>
                          <w:color w:val="4C70E7"/>
                        </w:rPr>
                      </w:pPr>
                      <w:r>
                        <w:rPr>
                          <w:rFonts w:ascii="Georgia" w:hAnsi="Georgia" w:cs="Tahoma"/>
                          <w:color w:val="4C70E7"/>
                        </w:rPr>
                        <w:t>Języki obce</w:t>
                      </w:r>
                    </w:p>
                  </w:txbxContent>
                </v:textbox>
              </v:shape>
            </w:pict>
          </mc:Fallback>
        </mc:AlternateContent>
      </w:r>
    </w:p>
    <w:p w:rsidR="007C30E5" w:rsidRDefault="007C30E5">
      <w:pPr>
        <w:pStyle w:val="Standard"/>
        <w:rPr>
          <w:rFonts w:cs="Times New Roman"/>
        </w:rPr>
      </w:pPr>
    </w:p>
    <w:p w:rsidR="004B65D2" w:rsidRDefault="004B65D2">
      <w:pPr>
        <w:pStyle w:val="Standard"/>
        <w:rPr>
          <w:rFonts w:cs="Times New Roman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A69831" wp14:editId="41299A91">
                <wp:simplePos x="0" y="0"/>
                <wp:positionH relativeFrom="column">
                  <wp:posOffset>7786</wp:posOffset>
                </wp:positionH>
                <wp:positionV relativeFrom="paragraph">
                  <wp:posOffset>106210</wp:posOffset>
                </wp:positionV>
                <wp:extent cx="5400040" cy="0"/>
                <wp:effectExtent l="19050" t="19050" r="19685" b="19050"/>
                <wp:wrapNone/>
                <wp:docPr id="1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C70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5111D" id="AutoShape 54" o:spid="_x0000_s1026" type="#_x0000_t32" style="position:absolute;margin-left:.6pt;margin-top:8.35pt;width:425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" strokecolor="#4c70e7" strokeweight="2pt"/>
            </w:pict>
          </mc:Fallback>
        </mc:AlternateContent>
      </w:r>
    </w:p>
    <w:p w:rsidR="007C30E5" w:rsidRDefault="007C30E5">
      <w:pPr>
        <w:pStyle w:val="Standard"/>
        <w:rPr>
          <w:rStyle w:val="Uwydatnienie"/>
          <w:rFonts w:ascii="Georgia" w:hAnsi="Georgia" w:cs="Times New Roman"/>
          <w:color w:val="666666"/>
          <w:sz w:val="16"/>
          <w:szCs w:val="16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1942C1" wp14:editId="1D229013">
                <wp:simplePos x="0" y="0"/>
                <wp:positionH relativeFrom="column">
                  <wp:posOffset>1280960</wp:posOffset>
                </wp:positionH>
                <wp:positionV relativeFrom="paragraph">
                  <wp:posOffset>78740</wp:posOffset>
                </wp:positionV>
                <wp:extent cx="3945890" cy="1661823"/>
                <wp:effectExtent l="0" t="0" r="0" b="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890" cy="16618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30E5" w:rsidRDefault="007C30E5" w:rsidP="004B65D2">
                            <w:pP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 w:rsidRPr="004B65D2">
                              <w:rPr>
                                <w:rFonts w:ascii="Georgia" w:hAnsi="Georgia" w:cs="Tahoma"/>
                                <w:b/>
                                <w:color w:val="666666"/>
                                <w:sz w:val="19"/>
                                <w:szCs w:val="19"/>
                              </w:rPr>
                              <w:t>12.2022</w:t>
                            </w:r>
                            <w:r w:rsidRPr="007C30E5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 xml:space="preserve"> Kurs Django - aplikacje webowe od podstaw </w:t>
                            </w:r>
                          </w:p>
                          <w:p w:rsidR="007C30E5" w:rsidRPr="004B65D2" w:rsidRDefault="004B65D2" w:rsidP="004B65D2">
                            <w:pPr>
                              <w:rPr>
                                <w:rFonts w:ascii="Georgia" w:hAnsi="Georgia" w:cs="Tahoma"/>
                                <w:i/>
                                <w:color w:val="66666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i/>
                                <w:color w:val="666666"/>
                                <w:sz w:val="19"/>
                                <w:szCs w:val="19"/>
                              </w:rPr>
                              <w:t>O</w:t>
                            </w:r>
                            <w:r w:rsidR="007C30E5" w:rsidRPr="004B65D2">
                              <w:rPr>
                                <w:rFonts w:ascii="Georgia" w:hAnsi="Georgia" w:cs="Tahoma"/>
                                <w:i/>
                                <w:color w:val="666666"/>
                                <w:sz w:val="19"/>
                                <w:szCs w:val="19"/>
                              </w:rPr>
                              <w:t xml:space="preserve">rganizator: Strefakursów.pl </w:t>
                            </w:r>
                          </w:p>
                          <w:p w:rsidR="004B65D2" w:rsidRPr="007C30E5" w:rsidRDefault="004B65D2" w:rsidP="004B65D2">
                            <w:pP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</w:p>
                          <w:p w:rsidR="007C30E5" w:rsidRPr="007C30E5" w:rsidRDefault="007C30E5" w:rsidP="004B65D2">
                            <w:pP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 w:rsidRPr="004B65D2">
                              <w:rPr>
                                <w:rFonts w:ascii="Georgia" w:hAnsi="Georgia" w:cs="Tahoma"/>
                                <w:b/>
                                <w:color w:val="666666"/>
                                <w:sz w:val="19"/>
                                <w:szCs w:val="19"/>
                              </w:rPr>
                              <w:t>11.2022</w:t>
                            </w:r>
                            <w:r w:rsidRPr="007C30E5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 xml:space="preserve"> Kurs Python – zaawansowany</w:t>
                            </w:r>
                          </w:p>
                          <w:p w:rsidR="007C30E5" w:rsidRDefault="007C30E5" w:rsidP="004B65D2">
                            <w:pP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 w:rsidRPr="007C30E5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 xml:space="preserve">Organizator: Strefakursów.pl </w:t>
                            </w:r>
                          </w:p>
                          <w:p w:rsidR="004B65D2" w:rsidRPr="007C30E5" w:rsidRDefault="004B65D2" w:rsidP="004B65D2">
                            <w:pP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</w:p>
                          <w:p w:rsidR="007C30E5" w:rsidRDefault="007C30E5" w:rsidP="004B65D2">
                            <w:pP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 w:rsidRPr="004B65D2">
                              <w:rPr>
                                <w:rFonts w:ascii="Georgia" w:hAnsi="Georgia" w:cs="Tahoma"/>
                                <w:b/>
                                <w:color w:val="666666"/>
                                <w:sz w:val="19"/>
                                <w:szCs w:val="19"/>
                              </w:rPr>
                              <w:t>10.2022</w:t>
                            </w:r>
                            <w:r w:rsidRPr="007C30E5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 xml:space="preserve"> Kurs Python - średniozaawansowany </w:t>
                            </w:r>
                          </w:p>
                          <w:p w:rsidR="007C30E5" w:rsidRDefault="007C30E5" w:rsidP="004B65D2">
                            <w:pP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 w:rsidRPr="007C30E5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 xml:space="preserve">Organizator: Strefakursów.pl </w:t>
                            </w:r>
                          </w:p>
                          <w:p w:rsidR="004B65D2" w:rsidRDefault="004B65D2" w:rsidP="004B65D2">
                            <w:pP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</w:p>
                          <w:p w:rsidR="007C30E5" w:rsidRDefault="007C30E5" w:rsidP="004B65D2">
                            <w:r w:rsidRPr="004B65D2">
                              <w:rPr>
                                <w:rFonts w:ascii="Georgia" w:hAnsi="Georgia" w:cs="Tahoma"/>
                                <w:b/>
                                <w:color w:val="666666"/>
                                <w:sz w:val="19"/>
                                <w:szCs w:val="19"/>
                              </w:rPr>
                              <w:t>10.2022</w:t>
                            </w:r>
                            <w:r w:rsidRPr="007C30E5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 xml:space="preserve"> Kurs Python dla zielonych</w:t>
                            </w:r>
                            <w:r>
                              <w:t xml:space="preserve"> </w:t>
                            </w:r>
                          </w:p>
                          <w:p w:rsidR="007C30E5" w:rsidRPr="007C30E5" w:rsidRDefault="007C30E5" w:rsidP="004B65D2">
                            <w:pP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 w:rsidRPr="007C30E5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Organizator: Strefakursów.pl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942C1" id="_x0000_s1047" type="#_x0000_t202" style="position:absolute;margin-left:100.85pt;margin-top:6.2pt;width:310.7pt;height:13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jch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" filled="f" stroked="f">
                <v:textbox>
                  <w:txbxContent>
                    <w:p w:rsidR="007C30E5" w:rsidRDefault="007C30E5" w:rsidP="004B65D2">
                      <w:pP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 w:rsidRPr="004B65D2">
                        <w:rPr>
                          <w:rFonts w:ascii="Georgia" w:hAnsi="Georgia" w:cs="Tahoma"/>
                          <w:b/>
                          <w:color w:val="666666"/>
                          <w:sz w:val="19"/>
                          <w:szCs w:val="19"/>
                        </w:rPr>
                        <w:t>12.2022</w:t>
                      </w:r>
                      <w:r w:rsidRPr="007C30E5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 xml:space="preserve"> Kurs Django - aplikacje webowe od podstaw </w:t>
                      </w:r>
                    </w:p>
                    <w:p w:rsidR="007C30E5" w:rsidRPr="004B65D2" w:rsidRDefault="004B65D2" w:rsidP="004B65D2">
                      <w:pPr>
                        <w:rPr>
                          <w:rFonts w:ascii="Georgia" w:hAnsi="Georgia" w:cs="Tahoma"/>
                          <w:i/>
                          <w:color w:val="666666"/>
                          <w:sz w:val="19"/>
                          <w:szCs w:val="19"/>
                        </w:rPr>
                      </w:pPr>
                      <w:r>
                        <w:rPr>
                          <w:rFonts w:ascii="Georgia" w:hAnsi="Georgia" w:cs="Tahoma"/>
                          <w:i/>
                          <w:color w:val="666666"/>
                          <w:sz w:val="19"/>
                          <w:szCs w:val="19"/>
                        </w:rPr>
                        <w:t>O</w:t>
                      </w:r>
                      <w:r w:rsidR="007C30E5" w:rsidRPr="004B65D2">
                        <w:rPr>
                          <w:rFonts w:ascii="Georgia" w:hAnsi="Georgia" w:cs="Tahoma"/>
                          <w:i/>
                          <w:color w:val="666666"/>
                          <w:sz w:val="19"/>
                          <w:szCs w:val="19"/>
                        </w:rPr>
                        <w:t xml:space="preserve">rganizator: Strefakursów.pl </w:t>
                      </w:r>
                    </w:p>
                    <w:p w:rsidR="004B65D2" w:rsidRPr="007C30E5" w:rsidRDefault="004B65D2" w:rsidP="004B65D2">
                      <w:pP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</w:p>
                    <w:p w:rsidR="007C30E5" w:rsidRPr="007C30E5" w:rsidRDefault="007C30E5" w:rsidP="004B65D2">
                      <w:pP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 w:rsidRPr="004B65D2">
                        <w:rPr>
                          <w:rFonts w:ascii="Georgia" w:hAnsi="Georgia" w:cs="Tahoma"/>
                          <w:b/>
                          <w:color w:val="666666"/>
                          <w:sz w:val="19"/>
                          <w:szCs w:val="19"/>
                        </w:rPr>
                        <w:t>11.2022</w:t>
                      </w:r>
                      <w:r w:rsidRPr="007C30E5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 xml:space="preserve"> Kurs Python </w:t>
                      </w:r>
                      <w:r w:rsidRPr="007C30E5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–</w:t>
                      </w:r>
                      <w:r w:rsidRPr="007C30E5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 xml:space="preserve"> zaawansowany</w:t>
                      </w:r>
                    </w:p>
                    <w:p w:rsidR="007C30E5" w:rsidRDefault="007C30E5" w:rsidP="004B65D2">
                      <w:pP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 w:rsidRPr="007C30E5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 xml:space="preserve">Organizator: Strefakursów.pl </w:t>
                      </w:r>
                    </w:p>
                    <w:p w:rsidR="004B65D2" w:rsidRPr="007C30E5" w:rsidRDefault="004B65D2" w:rsidP="004B65D2">
                      <w:pP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</w:p>
                    <w:p w:rsidR="007C30E5" w:rsidRDefault="007C30E5" w:rsidP="004B65D2">
                      <w:pP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 w:rsidRPr="004B65D2">
                        <w:rPr>
                          <w:rFonts w:ascii="Georgia" w:hAnsi="Georgia" w:cs="Tahoma"/>
                          <w:b/>
                          <w:color w:val="666666"/>
                          <w:sz w:val="19"/>
                          <w:szCs w:val="19"/>
                        </w:rPr>
                        <w:t>10.2022</w:t>
                      </w:r>
                      <w:r w:rsidRPr="007C30E5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 xml:space="preserve"> Kurs Python - średniozaawansowany </w:t>
                      </w:r>
                    </w:p>
                    <w:p w:rsidR="007C30E5" w:rsidRDefault="007C30E5" w:rsidP="004B65D2">
                      <w:pP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 w:rsidRPr="007C30E5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 xml:space="preserve">Organizator: Strefakursów.pl </w:t>
                      </w:r>
                    </w:p>
                    <w:p w:rsidR="004B65D2" w:rsidRDefault="004B65D2" w:rsidP="004B65D2">
                      <w:pP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</w:p>
                    <w:p w:rsidR="007C30E5" w:rsidRDefault="007C30E5" w:rsidP="004B65D2">
                      <w:r w:rsidRPr="004B65D2">
                        <w:rPr>
                          <w:rFonts w:ascii="Georgia" w:hAnsi="Georgia" w:cs="Tahoma"/>
                          <w:b/>
                          <w:color w:val="666666"/>
                          <w:sz w:val="19"/>
                          <w:szCs w:val="19"/>
                        </w:rPr>
                        <w:t>10.2022</w:t>
                      </w:r>
                      <w:r w:rsidRPr="007C30E5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 xml:space="preserve"> Kurs Python dla zielonych</w:t>
                      </w:r>
                      <w:r>
                        <w:t xml:space="preserve"> </w:t>
                      </w:r>
                    </w:p>
                    <w:p w:rsidR="007C30E5" w:rsidRPr="007C30E5" w:rsidRDefault="007C30E5" w:rsidP="004B65D2">
                      <w:pP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 w:rsidRPr="007C30E5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Organizator: Strefakursów.pl</w:t>
                      </w:r>
                    </w:p>
                  </w:txbxContent>
                </v:textbox>
              </v:shape>
            </w:pict>
          </mc:Fallback>
        </mc:AlternateContent>
      </w:r>
    </w:p>
    <w:p w:rsidR="00BE694B" w:rsidRDefault="007C30E5" w:rsidP="007C30E5">
      <w:pPr>
        <w:rPr>
          <w:rFonts w:ascii="Georgia" w:hAnsi="Georgia" w:cs="Tahoma"/>
          <w:color w:val="4C70E7"/>
        </w:rPr>
      </w:pPr>
      <w:r w:rsidRPr="007C30E5">
        <w:rPr>
          <w:rFonts w:ascii="Georgia" w:hAnsi="Georgia" w:cs="Tahoma"/>
          <w:color w:val="4C70E7"/>
        </w:rPr>
        <w:t>S</w:t>
      </w:r>
      <w:r>
        <w:rPr>
          <w:rFonts w:ascii="Georgia" w:hAnsi="Georgia" w:cs="Tahoma"/>
          <w:color w:val="4C70E7"/>
        </w:rPr>
        <w:t>zkolenia</w:t>
      </w:r>
      <w:r w:rsidRPr="007C30E5">
        <w:rPr>
          <w:rFonts w:ascii="Georgia" w:hAnsi="Georgia" w:cs="Tahoma"/>
          <w:color w:val="4C70E7"/>
        </w:rPr>
        <w:t xml:space="preserve">, </w:t>
      </w:r>
    </w:p>
    <w:p w:rsidR="007C30E5" w:rsidRDefault="007C30E5" w:rsidP="007C30E5">
      <w:pPr>
        <w:rPr>
          <w:rFonts w:ascii="Georgia" w:hAnsi="Georgia" w:cs="Tahoma"/>
          <w:color w:val="4C70E7"/>
        </w:rPr>
      </w:pPr>
      <w:r>
        <w:rPr>
          <w:rFonts w:ascii="Georgia" w:hAnsi="Georgia" w:cs="Tahoma"/>
          <w:color w:val="4C70E7"/>
        </w:rPr>
        <w:t>kursy</w:t>
      </w:r>
      <w:r w:rsidRPr="007C30E5">
        <w:rPr>
          <w:rFonts w:ascii="Georgia" w:hAnsi="Georgia" w:cs="Tahoma"/>
          <w:color w:val="4C70E7"/>
        </w:rPr>
        <w:t xml:space="preserve">, </w:t>
      </w:r>
    </w:p>
    <w:p w:rsidR="007C30E5" w:rsidRDefault="00BE694B" w:rsidP="007C30E5">
      <w:pPr>
        <w:rPr>
          <w:rFonts w:ascii="Georgia" w:hAnsi="Georgia" w:cs="Tahoma"/>
          <w:color w:val="4C70E7"/>
        </w:rPr>
      </w:pPr>
      <w:r>
        <w:rPr>
          <w:rFonts w:ascii="Georgia" w:hAnsi="Georgia" w:cs="Tahoma"/>
          <w:color w:val="4C70E7"/>
        </w:rPr>
        <w:t>c</w:t>
      </w:r>
      <w:r w:rsidR="007C30E5">
        <w:rPr>
          <w:rFonts w:ascii="Georgia" w:hAnsi="Georgia" w:cs="Tahoma"/>
          <w:color w:val="4C70E7"/>
        </w:rPr>
        <w:t>ertyfikaty</w:t>
      </w:r>
    </w:p>
    <w:p w:rsidR="007C30E5" w:rsidRDefault="007C30E5" w:rsidP="007C30E5">
      <w:pPr>
        <w:rPr>
          <w:rFonts w:ascii="Georgia" w:hAnsi="Georgia" w:cs="Tahoma"/>
          <w:color w:val="4C70E7"/>
        </w:rPr>
      </w:pPr>
    </w:p>
    <w:p w:rsidR="007C30E5" w:rsidRDefault="007C30E5" w:rsidP="007C30E5">
      <w:pPr>
        <w:rPr>
          <w:rFonts w:ascii="Georgia" w:hAnsi="Georgia" w:cs="Tahoma"/>
          <w:color w:val="4C70E7"/>
        </w:rPr>
      </w:pPr>
    </w:p>
    <w:p w:rsidR="007C30E5" w:rsidRDefault="007C30E5" w:rsidP="007C30E5">
      <w:pPr>
        <w:rPr>
          <w:rFonts w:ascii="Georgia" w:hAnsi="Georgia" w:cs="Tahoma"/>
          <w:color w:val="4C70E7"/>
        </w:rPr>
      </w:pPr>
    </w:p>
    <w:p w:rsidR="007C30E5" w:rsidRDefault="007C30E5" w:rsidP="007C30E5">
      <w:pPr>
        <w:rPr>
          <w:rFonts w:ascii="Georgia" w:hAnsi="Georgia" w:cs="Tahoma"/>
          <w:color w:val="4C70E7"/>
        </w:rPr>
      </w:pPr>
    </w:p>
    <w:p w:rsidR="007C30E5" w:rsidRPr="007C30E5" w:rsidRDefault="007C30E5" w:rsidP="007C30E5">
      <w:pPr>
        <w:rPr>
          <w:rFonts w:cs="Tahoma"/>
          <w:i/>
          <w:iCs/>
          <w:color w:val="4C70E7"/>
        </w:rPr>
      </w:pPr>
    </w:p>
    <w:p w:rsidR="004B65D2" w:rsidRDefault="004B65D2">
      <w:pPr>
        <w:pStyle w:val="Standard"/>
        <w:rPr>
          <w:rStyle w:val="Uwydatnienie"/>
          <w:rFonts w:ascii="Georgia" w:hAnsi="Georgia" w:cs="Times New Roman"/>
          <w:color w:val="666666"/>
          <w:sz w:val="16"/>
          <w:szCs w:val="16"/>
        </w:rPr>
      </w:pPr>
    </w:p>
    <w:p w:rsidR="004B65D2" w:rsidRDefault="004B65D2">
      <w:pPr>
        <w:pStyle w:val="Standard"/>
        <w:rPr>
          <w:rStyle w:val="Uwydatnienie"/>
          <w:rFonts w:ascii="Georgia" w:hAnsi="Georgia" w:cs="Times New Roman"/>
          <w:color w:val="666666"/>
          <w:sz w:val="16"/>
          <w:szCs w:val="16"/>
        </w:rPr>
      </w:pPr>
    </w:p>
    <w:p w:rsidR="000835F4" w:rsidRDefault="00413A2F">
      <w:pPr>
        <w:pStyle w:val="Standard"/>
        <w:rPr>
          <w:rStyle w:val="Uwydatnienie"/>
          <w:rFonts w:ascii="Georgia" w:hAnsi="Georgia" w:cs="Times New Roman"/>
          <w:color w:val="666666"/>
          <w:sz w:val="16"/>
          <w:szCs w:val="16"/>
        </w:rPr>
      </w:pP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-22225</wp:posOffset>
                </wp:positionH>
                <wp:positionV relativeFrom="paragraph">
                  <wp:posOffset>73660</wp:posOffset>
                </wp:positionV>
                <wp:extent cx="5400040" cy="0"/>
                <wp:effectExtent l="19685" t="19050" r="19050" b="19050"/>
                <wp:wrapNone/>
                <wp:docPr id="8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4C70E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EF1F6" id="AutoShape 62" o:spid="_x0000_s1026" type="#_x0000_t32" style="position:absolute;margin-left:-1.75pt;margin-top:5.8pt;width:425.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" strokecolor="#4c70e7" strokeweight="2pt"/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83185</wp:posOffset>
                </wp:positionV>
                <wp:extent cx="1376680" cy="421005"/>
                <wp:effectExtent l="0" t="0" r="4445" b="0"/>
                <wp:wrapNone/>
                <wp:docPr id="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6680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EAD" w:rsidRPr="00B75D1F" w:rsidRDefault="00A33EAD" w:rsidP="00A33EAD">
                            <w:pPr>
                              <w:rPr>
                                <w:rFonts w:ascii="Georgia" w:hAnsi="Georgia" w:cs="Tahoma"/>
                                <w:color w:val="4C70E7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4C70E7"/>
                              </w:rPr>
                              <w:t>Zainteresowania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48" type="#_x0000_t202" style="position:absolute;margin-left:-8.55pt;margin-top:6.55pt;width:108.4pt;height:33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z3Yuw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" filled="f" stroked="f">
                <v:textbox>
                  <w:txbxContent>
                    <w:p w:rsidR="00A33EAD" w:rsidRPr="00B75D1F" w:rsidRDefault="00A33EAD" w:rsidP="00A33EAD">
                      <w:pPr>
                        <w:rPr>
                          <w:rFonts w:ascii="Georgia" w:hAnsi="Georgia" w:cs="Tahoma"/>
                          <w:color w:val="4C70E7"/>
                        </w:rPr>
                      </w:pPr>
                      <w:r>
                        <w:rPr>
                          <w:rFonts w:ascii="Georgia" w:hAnsi="Georgia" w:cs="Tahoma"/>
                          <w:color w:val="4C70E7"/>
                        </w:rPr>
                        <w:t>Zainteresowania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lang w:eastAsia="pl-PL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1277620</wp:posOffset>
                </wp:positionH>
                <wp:positionV relativeFrom="paragraph">
                  <wp:posOffset>102235</wp:posOffset>
                </wp:positionV>
                <wp:extent cx="4033520" cy="624840"/>
                <wp:effectExtent l="0" t="0" r="0" b="3810"/>
                <wp:wrapNone/>
                <wp:docPr id="6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352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3EAD" w:rsidRPr="00F30218" w:rsidRDefault="004B65D2" w:rsidP="00A33EAD">
                            <w:pP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Informatyka, progranowanie</w:t>
                            </w:r>
                            <w:r w:rsidR="000835F4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 xml:space="preserve">, telekomunikacja, mechanika, sport, turystyka, </w:t>
                            </w:r>
                            <w:r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motoryzacja</w:t>
                            </w:r>
                            <w:r w:rsidR="000835F4">
                              <w:rPr>
                                <w:rFonts w:ascii="Georgia" w:hAnsi="Georgia" w:cs="Tahoma"/>
                                <w:color w:val="666666"/>
                                <w:sz w:val="19"/>
                                <w:szCs w:val="19"/>
                              </w:rPr>
                              <w:t>, architektura, polityka, fotografia.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9" type="#_x0000_t202" style="position:absolute;margin-left:100.6pt;margin-top:8.05pt;width:317.6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" filled="f" stroked="f">
                <v:textbox>
                  <w:txbxContent>
                    <w:p w:rsidR="00A33EAD" w:rsidRPr="00F30218" w:rsidRDefault="004B65D2" w:rsidP="00A33EAD">
                      <w:pP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</w:pPr>
                      <w: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Informatyka, progranowanie</w:t>
                      </w:r>
                      <w:r w:rsidR="000835F4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 xml:space="preserve">, telekomunikacja, mechanika, sport, turystyka, </w:t>
                      </w:r>
                      <w:r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motoryzacja</w:t>
                      </w:r>
                      <w:r w:rsidR="000835F4">
                        <w:rPr>
                          <w:rFonts w:ascii="Georgia" w:hAnsi="Georgia" w:cs="Tahoma"/>
                          <w:color w:val="666666"/>
                          <w:sz w:val="19"/>
                          <w:szCs w:val="19"/>
                        </w:rPr>
                        <w:t>, architektura, polityka, fotografia.</w:t>
                      </w:r>
                    </w:p>
                  </w:txbxContent>
                </v:textbox>
              </v:shape>
            </w:pict>
          </mc:Fallback>
        </mc:AlternateContent>
      </w:r>
    </w:p>
    <w:p w:rsidR="000835F4" w:rsidRDefault="000835F4">
      <w:pPr>
        <w:pStyle w:val="Standard"/>
        <w:rPr>
          <w:rStyle w:val="Uwydatnienie"/>
          <w:rFonts w:ascii="Georgia" w:hAnsi="Georgia" w:cs="Times New Roman"/>
          <w:color w:val="666666"/>
          <w:sz w:val="16"/>
          <w:szCs w:val="16"/>
        </w:rPr>
      </w:pPr>
    </w:p>
    <w:p w:rsidR="000835F4" w:rsidRDefault="000835F4">
      <w:pPr>
        <w:pStyle w:val="Standard"/>
        <w:rPr>
          <w:rStyle w:val="Uwydatnienie"/>
          <w:rFonts w:ascii="Georgia" w:hAnsi="Georgia" w:cs="Times New Roman"/>
          <w:color w:val="666666"/>
          <w:sz w:val="16"/>
          <w:szCs w:val="16"/>
        </w:rPr>
      </w:pPr>
    </w:p>
    <w:p w:rsidR="000835F4" w:rsidRDefault="000835F4">
      <w:pPr>
        <w:pStyle w:val="Standard"/>
        <w:rPr>
          <w:rStyle w:val="Uwydatnienie"/>
          <w:rFonts w:ascii="Georgia" w:hAnsi="Georgia" w:cs="Times New Roman"/>
          <w:color w:val="666666"/>
          <w:sz w:val="16"/>
          <w:szCs w:val="16"/>
        </w:rPr>
      </w:pPr>
    </w:p>
    <w:p w:rsidR="000835F4" w:rsidRDefault="000835F4">
      <w:pPr>
        <w:pStyle w:val="Standard"/>
        <w:rPr>
          <w:rStyle w:val="Uwydatnienie"/>
          <w:rFonts w:ascii="Georgia" w:hAnsi="Georgia" w:cs="Times New Roman"/>
          <w:color w:val="666666"/>
          <w:sz w:val="16"/>
          <w:szCs w:val="16"/>
        </w:rPr>
      </w:pPr>
    </w:p>
    <w:p w:rsidR="00013CD7" w:rsidRPr="00013CD7" w:rsidRDefault="006B7724">
      <w:pPr>
        <w:pStyle w:val="Standard"/>
        <w:rPr>
          <w:rFonts w:ascii="Georgia" w:hAnsi="Georgia" w:cs="Times New Roman"/>
          <w:i/>
          <w:iCs/>
          <w:color w:val="666666"/>
          <w:sz w:val="16"/>
          <w:szCs w:val="16"/>
        </w:rPr>
      </w:pPr>
      <w:r w:rsidRPr="00B75D1F">
        <w:rPr>
          <w:rStyle w:val="Uwydatnienie"/>
          <w:rFonts w:ascii="Georgia" w:hAnsi="Georgia" w:cs="Times New Roman"/>
          <w:color w:val="666666"/>
          <w:sz w:val="16"/>
          <w:szCs w:val="16"/>
        </w:rPr>
        <w:t>Wyrażam zgodę na przetwarzanie moich danych osobowych dla potrzeb niezbędnych do realizacji procesu rekrutacji (zgodnie z Ustawą z dnia 29.08.1997 roku o Ochronie Danych Osobowych; tekst jednolity: Dz. U. z 2002r. Nr 101, poz. 926 ze zm.)</w:t>
      </w:r>
      <w:bookmarkStart w:id="0" w:name="_GoBack"/>
      <w:bookmarkEnd w:id="0"/>
    </w:p>
    <w:sectPr w:rsidR="00013CD7" w:rsidRPr="00013CD7" w:rsidSect="003C63CD">
      <w:type w:val="continuous"/>
      <w:pgSz w:w="11906" w:h="16838"/>
      <w:pgMar w:top="0" w:right="170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F1A" w:rsidRDefault="00A24F1A">
      <w:r>
        <w:separator/>
      </w:r>
    </w:p>
  </w:endnote>
  <w:endnote w:type="continuationSeparator" w:id="0">
    <w:p w:rsidR="00A24F1A" w:rsidRDefault="00A24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F1A" w:rsidRDefault="00A24F1A">
      <w:r>
        <w:separator/>
      </w:r>
    </w:p>
  </w:footnote>
  <w:footnote w:type="continuationSeparator" w:id="0">
    <w:p w:rsidR="00A24F1A" w:rsidRDefault="00A24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1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2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3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4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5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6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OpenSymbol"/>
      </w:rPr>
    </w:lvl>
    <w:lvl w:ilvl="7">
      <w:numFmt w:val="bullet"/>
      <w:lvlText w:val="◦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  <w:lvl w:ilvl="8"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05"/>
    <w:rsid w:val="00013CD7"/>
    <w:rsid w:val="000677AB"/>
    <w:rsid w:val="000835F4"/>
    <w:rsid w:val="000A4749"/>
    <w:rsid w:val="000E46DA"/>
    <w:rsid w:val="00104FCD"/>
    <w:rsid w:val="00143EF7"/>
    <w:rsid w:val="00156192"/>
    <w:rsid w:val="001D6557"/>
    <w:rsid w:val="002446FA"/>
    <w:rsid w:val="002661BA"/>
    <w:rsid w:val="0027747D"/>
    <w:rsid w:val="002B5852"/>
    <w:rsid w:val="002E5B05"/>
    <w:rsid w:val="00325D06"/>
    <w:rsid w:val="003779F2"/>
    <w:rsid w:val="003C63CD"/>
    <w:rsid w:val="003C6C3F"/>
    <w:rsid w:val="00413A2F"/>
    <w:rsid w:val="004463E5"/>
    <w:rsid w:val="004B65D2"/>
    <w:rsid w:val="004B7B7C"/>
    <w:rsid w:val="004F3F83"/>
    <w:rsid w:val="00566F33"/>
    <w:rsid w:val="005748B5"/>
    <w:rsid w:val="00597DD9"/>
    <w:rsid w:val="005F45C8"/>
    <w:rsid w:val="006B7724"/>
    <w:rsid w:val="00701867"/>
    <w:rsid w:val="00710F65"/>
    <w:rsid w:val="00713AD6"/>
    <w:rsid w:val="00715E18"/>
    <w:rsid w:val="007514C1"/>
    <w:rsid w:val="00754C7C"/>
    <w:rsid w:val="007C30E5"/>
    <w:rsid w:val="007D06BB"/>
    <w:rsid w:val="008B0525"/>
    <w:rsid w:val="008E5779"/>
    <w:rsid w:val="009032CE"/>
    <w:rsid w:val="0092394F"/>
    <w:rsid w:val="00981A34"/>
    <w:rsid w:val="009D09DA"/>
    <w:rsid w:val="009E15BF"/>
    <w:rsid w:val="00A1405C"/>
    <w:rsid w:val="00A24F1A"/>
    <w:rsid w:val="00A33EAD"/>
    <w:rsid w:val="00A5745A"/>
    <w:rsid w:val="00A74A44"/>
    <w:rsid w:val="00AA3BDC"/>
    <w:rsid w:val="00B15B2A"/>
    <w:rsid w:val="00B400AB"/>
    <w:rsid w:val="00B75D1F"/>
    <w:rsid w:val="00B76CF9"/>
    <w:rsid w:val="00BA3BFF"/>
    <w:rsid w:val="00BC7E4A"/>
    <w:rsid w:val="00BE694B"/>
    <w:rsid w:val="00C016FE"/>
    <w:rsid w:val="00C26881"/>
    <w:rsid w:val="00C437C8"/>
    <w:rsid w:val="00CA57B5"/>
    <w:rsid w:val="00D569A4"/>
    <w:rsid w:val="00D93712"/>
    <w:rsid w:val="00E74191"/>
    <w:rsid w:val="00EE37A9"/>
    <w:rsid w:val="00F3008D"/>
    <w:rsid w:val="00F30218"/>
    <w:rsid w:val="00F7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F5BE5CE"/>
  <w15:docId w15:val="{8ABB2498-60E4-4832-9553-B4A94A90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OpenSymbol" w:eastAsia="OpenSymbol" w:hAnsi="OpenSymbol" w:cs="OpenSymbol"/>
    </w:rPr>
  </w:style>
  <w:style w:type="character" w:customStyle="1" w:styleId="WW8Num2z0">
    <w:name w:val="WW8Num2z0"/>
    <w:rPr>
      <w:rFonts w:ascii="OpenSymbol" w:eastAsia="OpenSymbol" w:hAnsi="OpenSymbol" w:cs="OpenSymbol"/>
    </w:rPr>
  </w:style>
  <w:style w:type="character" w:customStyle="1" w:styleId="Domylnaczcionkaakapitu1">
    <w:name w:val="Domyślna czcionka akapitu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styleId="Uwydatnienie">
    <w:name w:val="Emphasis"/>
    <w:qFormat/>
    <w:rPr>
      <w:i/>
      <w:iCs/>
    </w:rPr>
  </w:style>
  <w:style w:type="character" w:customStyle="1" w:styleId="TekstprzypisukocowegoZnak">
    <w:name w:val="Tekst przypisu końcowego Znak"/>
    <w:rPr>
      <w:kern w:val="1"/>
      <w:szCs w:val="18"/>
      <w:lang w:eastAsia="zh-CN" w:bidi="hi-IN"/>
    </w:rPr>
  </w:style>
  <w:style w:type="character" w:customStyle="1" w:styleId="Znakiprzypiswkocowych">
    <w:name w:val="Znaki przypisów końcowych"/>
    <w:rPr>
      <w:vertAlign w:val="superscript"/>
    </w:rPr>
  </w:style>
  <w:style w:type="character" w:customStyle="1" w:styleId="Znakinumeracji">
    <w:name w:val="Znaki numeracji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xt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">
    <w:name w:val="Text"/>
    <w:basedOn w:val="Standard"/>
    <w:pPr>
      <w:spacing w:after="120"/>
    </w:pPr>
  </w:style>
  <w:style w:type="paragraph" w:customStyle="1" w:styleId="Legenda1">
    <w:name w:val="Legenda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agwek">
    <w:name w:val="header"/>
    <w:basedOn w:val="Standard"/>
    <w:pPr>
      <w:suppressLineNumbers/>
    </w:pPr>
  </w:style>
  <w:style w:type="paragraph" w:styleId="Stopka">
    <w:name w:val="footer"/>
    <w:basedOn w:val="Standard"/>
    <w:pPr>
      <w:suppressLineNumbers/>
    </w:pPr>
  </w:style>
  <w:style w:type="paragraph" w:styleId="Tekstprzypisukocowego">
    <w:name w:val="endnote text"/>
    <w:basedOn w:val="Normalny"/>
    <w:rPr>
      <w:sz w:val="20"/>
      <w:szCs w:val="18"/>
    </w:rPr>
  </w:style>
  <w:style w:type="character" w:styleId="Hipercze">
    <w:name w:val="Hyperlink"/>
    <w:uiPriority w:val="99"/>
    <w:unhideWhenUsed/>
    <w:rsid w:val="003C63CD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74A44"/>
    <w:rPr>
      <w:rFonts w:ascii="Tahoma" w:hAnsi="Tahoma"/>
      <w:sz w:val="16"/>
      <w:szCs w:val="14"/>
    </w:rPr>
  </w:style>
  <w:style w:type="character" w:customStyle="1" w:styleId="TekstdymkaZnak">
    <w:name w:val="Tekst dymka Znak"/>
    <w:link w:val="Tekstdymka"/>
    <w:uiPriority w:val="99"/>
    <w:semiHidden/>
    <w:rsid w:val="00A74A44"/>
    <w:rPr>
      <w:rFonts w:ascii="Tahoma" w:eastAsia="SimSun" w:hAnsi="Tahoma" w:cs="Mangal"/>
      <w:kern w:val="1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06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881F5-95B1-431C-A9FB-0BA87F5C4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1</Pages>
  <Words>74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Orkla Press Polska Sp. z o.o.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kmowinska</dc:creator>
  <cp:lastModifiedBy>Grabarz Michal 3</cp:lastModifiedBy>
  <cp:revision>9</cp:revision>
  <cp:lastPrinted>2021-10-19T06:23:00Z</cp:lastPrinted>
  <dcterms:created xsi:type="dcterms:W3CDTF">2022-08-16T14:44:00Z</dcterms:created>
  <dcterms:modified xsi:type="dcterms:W3CDTF">2023-01-11T10:11:00Z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2021-10-19T08:23:25.8573012+02:00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GRN-f5549771-94b7-4ea4-8408-9e45a1e3baa9</vt:lpwstr>
  </property>
  <property fmtid="{D5CDD505-2E9C-101B-9397-08002B2CF9AE}" pid="7" name="UPCGREENmodHash">
    <vt:lpwstr>caanaixCRBYnjAz0tnsxzLKaIEIf/mvjh7PhhZxxh4g=</vt:lpwstr>
  </property>
  <property fmtid="{D5CDD505-2E9C-101B-9397-08002B2CF9AE}" pid="8" name="UPCGREENmodRefresh">
    <vt:lpwstr>True</vt:lpwstr>
  </property>
</Properties>
</file>